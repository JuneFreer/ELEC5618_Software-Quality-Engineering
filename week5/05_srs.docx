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004634" w:rsidP="4F004634" w:rsidRDefault="4F004634" w14:noSpellErr="1" w14:paraId="70AB9645" w14:textId="4F004634">
      <w:pPr>
        <w:pStyle w:val="a"/>
      </w:pPr>
      <w:r w:rsidR="4F004634">
        <w:rPr/>
        <w:t>1 Introduction</w:t>
      </w:r>
    </w:p>
    <w:p w:rsidR="4F004634" w:rsidP="4F004634" w:rsidRDefault="4F004634" w14:noSpellErr="1" w14:paraId="7814077E" w14:textId="36BEEA1A">
      <w:pPr>
        <w:pStyle w:val="a"/>
        <w:ind w:firstLine="420"/>
      </w:pPr>
      <w:r w:rsidR="4F004634">
        <w:rPr/>
        <w:t xml:space="preserve">This document specifies the </w:t>
      </w:r>
      <w:r w:rsidR="4F004634">
        <w:rPr/>
        <w:t>syst</w:t>
      </w:r>
      <w:r w:rsidR="4F004634">
        <w:rPr/>
        <w:t xml:space="preserve">em </w:t>
      </w:r>
      <w:r w:rsidR="4F004634">
        <w:rPr/>
        <w:t>re</w:t>
      </w:r>
      <w:r w:rsidR="4F004634">
        <w:rPr/>
        <w:t>quirem</w:t>
      </w:r>
      <w:r w:rsidR="4F004634">
        <w:rPr/>
        <w:t>ents</w:t>
      </w:r>
      <w:r w:rsidR="4F004634">
        <w:rPr/>
        <w:t xml:space="preserve"> and </w:t>
      </w:r>
      <w:r w:rsidR="4F004634">
        <w:rPr/>
        <w:t>ge</w:t>
      </w:r>
      <w:r w:rsidR="4F004634">
        <w:rPr/>
        <w:t xml:space="preserve">neral </w:t>
      </w:r>
      <w:r w:rsidR="4F004634">
        <w:rPr/>
        <w:t>inf</w:t>
      </w:r>
      <w:r w:rsidR="4F004634">
        <w:rPr/>
        <w:t>or</w:t>
      </w:r>
      <w:r w:rsidR="4F004634">
        <w:rPr/>
        <w:t xml:space="preserve">mation </w:t>
      </w:r>
      <w:r w:rsidR="4F004634">
        <w:rPr/>
        <w:t xml:space="preserve">of </w:t>
      </w:r>
      <w:r w:rsidR="4F004634">
        <w:rPr/>
        <w:t>Sweet</w:t>
      </w:r>
      <w:r w:rsidR="4F004634">
        <w:rPr/>
        <w:t xml:space="preserve"> Home </w:t>
      </w:r>
      <w:r w:rsidR="4F004634">
        <w:rPr/>
        <w:t>3D.</w:t>
      </w:r>
    </w:p>
    <w:p w:rsidR="4F004634" w:rsidP="4F004634" w:rsidRDefault="4F004634" w14:noSpellErr="1" w14:paraId="5C9FB7C3" w14:textId="15B48375">
      <w:pPr>
        <w:pStyle w:val="a"/>
        <w:ind w:firstLine="0"/>
      </w:pPr>
    </w:p>
    <w:p w:rsidR="4F004634" w:rsidP="4F004634" w:rsidRDefault="4F004634" w14:noSpellErr="1" w14:paraId="3B51F3A3" w14:textId="0864CB9B">
      <w:pPr>
        <w:pStyle w:val="a"/>
        <w:ind w:left="420" w:firstLine="0"/>
      </w:pPr>
      <w:r w:rsidR="4F004634">
        <w:rPr/>
        <w:t>1.1</w:t>
      </w:r>
      <w:r w:rsidR="4F004634">
        <w:rPr/>
        <w:t xml:space="preserve"> Purpose</w:t>
      </w:r>
    </w:p>
    <w:p w:rsidR="4F004634" w:rsidP="4F004634" w:rsidRDefault="4F004634" w14:noSpellErr="1" w14:paraId="5705C8FD" w14:textId="4A8E05B3">
      <w:pPr>
        <w:pStyle w:val="a"/>
        <w:ind w:left="420" w:firstLine="420"/>
      </w:pPr>
      <w:r w:rsidR="4F004634">
        <w:rPr/>
        <w:t>The purpose of the</w:t>
      </w:r>
      <w:r w:rsidR="4F004634">
        <w:rPr/>
        <w:t xml:space="preserve"> document is to give</w:t>
      </w:r>
      <w:r w:rsidR="4F004634">
        <w:rPr/>
        <w:t xml:space="preserve"> detailed </w:t>
      </w:r>
      <w:r w:rsidRPr="4F004634" w:rsidR="4F004634">
        <w:rPr>
          <w:rFonts w:ascii="Mangal" w:hAnsi="Mangal" w:eastAsia="Mangal" w:cs="Mangal"/>
          <w:sz w:val="24"/>
          <w:szCs w:val="24"/>
        </w:rPr>
        <w:t xml:space="preserve">specification </w:t>
      </w:r>
      <w:r w:rsidR="4F004634">
        <w:rPr/>
        <w:t>of software require</w:t>
      </w:r>
      <w:r w:rsidR="4F004634">
        <w:rPr/>
        <w:t>ments</w:t>
      </w:r>
      <w:r w:rsidR="4F004634">
        <w:rPr/>
        <w:t xml:space="preserve"> for </w:t>
      </w:r>
      <w:r w:rsidR="4F004634">
        <w:rPr/>
        <w:t xml:space="preserve">Sweet Home 3D including the relevant test cases. The system should assist users to design a plan for home. The intended audience for this document is </w:t>
      </w:r>
      <w:r w:rsidR="4F004634">
        <w:rPr/>
        <w:t>developer</w:t>
      </w:r>
      <w:r w:rsidR="4F004634">
        <w:rPr/>
        <w:t xml:space="preserve">, </w:t>
      </w:r>
      <w:r w:rsidR="4F004634">
        <w:rPr/>
        <w:t>system analy</w:t>
      </w:r>
      <w:r w:rsidR="4F004634">
        <w:rPr/>
        <w:t>st,</w:t>
      </w:r>
      <w:r w:rsidR="4F004634">
        <w:rPr/>
        <w:t xml:space="preserve"> </w:t>
      </w:r>
      <w:r w:rsidR="4F004634">
        <w:rPr/>
        <w:t>sy</w:t>
      </w:r>
      <w:r w:rsidR="4F004634">
        <w:rPr/>
        <w:t>s</w:t>
      </w:r>
      <w:r w:rsidR="4F004634">
        <w:rPr/>
        <w:t>tem</w:t>
      </w:r>
      <w:r w:rsidR="4F004634">
        <w:rPr/>
        <w:t xml:space="preserve"> </w:t>
      </w:r>
      <w:r w:rsidR="4F004634">
        <w:rPr/>
        <w:t>designer, test engi</w:t>
      </w:r>
      <w:r w:rsidR="4F004634">
        <w:rPr/>
        <w:t>neer</w:t>
      </w:r>
      <w:r w:rsidR="4F004634">
        <w:rPr/>
        <w:t xml:space="preserve"> and </w:t>
      </w:r>
      <w:r w:rsidR="4F004634">
        <w:rPr/>
        <w:t>project manager</w:t>
      </w:r>
      <w:r w:rsidR="4F004634">
        <w:rPr/>
        <w:t>. This specification describes the detailed requirements for each main requirements.</w:t>
      </w:r>
    </w:p>
    <w:p w:rsidR="4F004634" w:rsidP="4F004634" w:rsidRDefault="4F004634" w14:noSpellErr="1" w14:paraId="2416BD3B" w14:textId="61C5AC9F">
      <w:pPr>
        <w:pStyle w:val="a"/>
        <w:ind w:left="420" w:firstLine="0"/>
      </w:pPr>
      <w:r w:rsidR="4F004634">
        <w:rPr/>
        <w:t>1.2 S</w:t>
      </w:r>
      <w:r w:rsidR="4F004634">
        <w:rPr/>
        <w:t>cop</w:t>
      </w:r>
      <w:r w:rsidR="4F004634">
        <w:rPr/>
        <w:t>e</w:t>
      </w:r>
    </w:p>
    <w:p w:rsidR="4F004634" w:rsidP="4F004634" w:rsidRDefault="4F004634" w14:noSpellErr="1" w14:paraId="65A6D820" w14:textId="346BF1E6">
      <w:pPr>
        <w:pStyle w:val="a"/>
        <w:ind w:left="420" w:firstLine="420"/>
      </w:pPr>
      <w:r w:rsidR="4F004634">
        <w:rPr/>
        <w:t xml:space="preserve">This document </w:t>
      </w:r>
      <w:r w:rsidR="4F004634">
        <w:rPr/>
        <w:t xml:space="preserve">applies </w:t>
      </w:r>
      <w:r w:rsidR="4F004634">
        <w:rPr/>
        <w:t xml:space="preserve">only </w:t>
      </w:r>
      <w:r w:rsidR="4F004634">
        <w:rPr/>
        <w:t xml:space="preserve">to </w:t>
      </w:r>
      <w:r w:rsidR="4F004634">
        <w:rPr/>
        <w:t xml:space="preserve">the </w:t>
      </w:r>
      <w:r w:rsidR="4F004634">
        <w:rPr/>
        <w:t>rel</w:t>
      </w:r>
      <w:r w:rsidR="4F004634">
        <w:rPr/>
        <w:t xml:space="preserve">evant </w:t>
      </w:r>
      <w:r w:rsidR="4F004634">
        <w:rPr/>
        <w:t>p</w:t>
      </w:r>
      <w:r w:rsidR="4F004634">
        <w:rPr/>
        <w:t>eople</w:t>
      </w:r>
      <w:r w:rsidR="4F004634">
        <w:rPr/>
        <w:t xml:space="preserve"> in this project</w:t>
      </w:r>
      <w:r w:rsidR="4F004634">
        <w:rPr/>
        <w:t>.</w:t>
      </w:r>
    </w:p>
    <w:p w:rsidR="4F004634" w:rsidP="4F004634" w:rsidRDefault="4F004634" w14:noSpellErr="1" w14:paraId="302AD3C2" w14:textId="356E571B">
      <w:pPr>
        <w:pStyle w:val="a"/>
        <w:ind w:left="420" w:firstLine="420"/>
      </w:pPr>
      <w:r w:rsidR="4F004634">
        <w:rPr/>
        <w:t>This spec</w:t>
      </w:r>
      <w:r w:rsidR="4F004634">
        <w:rPr/>
        <w:t>ification is not concern</w:t>
      </w:r>
      <w:r w:rsidR="4F004634">
        <w:rPr/>
        <w:t xml:space="preserve">ed with </w:t>
      </w:r>
      <w:r w:rsidR="4F004634">
        <w:rPr/>
        <w:t xml:space="preserve">any </w:t>
      </w:r>
      <w:r w:rsidR="4F004634">
        <w:rPr/>
        <w:t>a</w:t>
      </w:r>
      <w:r w:rsidR="4F004634">
        <w:rPr/>
        <w:t>ctual</w:t>
      </w:r>
      <w:r w:rsidR="4F004634">
        <w:rPr/>
        <w:t xml:space="preserve"> sys</w:t>
      </w:r>
      <w:r w:rsidR="4F004634">
        <w:rPr/>
        <w:t xml:space="preserve">tem </w:t>
      </w:r>
      <w:r w:rsidR="4F004634">
        <w:rPr/>
        <w:t>design</w:t>
      </w:r>
      <w:r w:rsidR="4F004634">
        <w:rPr/>
        <w:t xml:space="preserve"> </w:t>
      </w:r>
      <w:r w:rsidR="4F004634">
        <w:rPr/>
        <w:t>and impleme</w:t>
      </w:r>
      <w:r w:rsidR="4F004634">
        <w:rPr/>
        <w:t>n</w:t>
      </w:r>
      <w:r w:rsidR="4F004634">
        <w:rPr/>
        <w:t>tat</w:t>
      </w:r>
      <w:r w:rsidR="4F004634">
        <w:rPr/>
        <w:t xml:space="preserve">ion </w:t>
      </w:r>
      <w:r w:rsidR="4F004634">
        <w:rPr/>
        <w:t>issues.</w:t>
      </w:r>
    </w:p>
    <w:p w:rsidR="4F004634" w:rsidP="4F004634" w:rsidRDefault="4F004634" w14:noSpellErr="1" w14:paraId="57987812" w14:textId="5A085D83">
      <w:pPr>
        <w:pStyle w:val="a"/>
        <w:ind w:left="420" w:firstLine="0"/>
      </w:pPr>
      <w:r w:rsidR="4F004634">
        <w:rPr/>
        <w:t>1.3 Definition, Ac</w:t>
      </w:r>
      <w:r w:rsidR="4F004634">
        <w:rPr/>
        <w:t>ronyms, an</w:t>
      </w:r>
      <w:r w:rsidR="4F004634">
        <w:rPr/>
        <w:t>d Abb</w:t>
      </w:r>
      <w:r w:rsidR="4F004634">
        <w:rPr/>
        <w:t>re</w:t>
      </w:r>
      <w:r w:rsidR="4F004634">
        <w:rPr/>
        <w:t>viation</w:t>
      </w:r>
      <w:r w:rsidR="4F004634">
        <w:rPr/>
        <w:t>s</w:t>
      </w:r>
    </w:p>
    <w:p w:rsidR="4F004634" w:rsidP="4F004634" w:rsidRDefault="4F004634" w14:noSpellErr="1" w14:paraId="4C3C57D5" w14:textId="442B173F">
      <w:pPr>
        <w:pStyle w:val="a"/>
        <w:ind w:left="420" w:firstLine="420"/>
      </w:pPr>
      <w:r w:rsidR="4F004634">
        <w:rPr/>
        <w:t>SRS</w:t>
      </w:r>
      <w:r w:rsidR="4F004634">
        <w:rPr/>
        <w:t xml:space="preserve"> - </w:t>
      </w:r>
      <w:r w:rsidR="4F004634">
        <w:rPr/>
        <w:t>S</w:t>
      </w:r>
      <w:r w:rsidR="4F004634">
        <w:rPr/>
        <w:t xml:space="preserve">oftware </w:t>
      </w:r>
      <w:r w:rsidR="4F004634">
        <w:rPr/>
        <w:t>Requirements Specifications</w:t>
      </w:r>
    </w:p>
    <w:p w:rsidR="4F004634" w:rsidP="4F004634" w:rsidRDefault="4F004634" w14:noSpellErr="1" w14:paraId="020149EF" w14:textId="7BA56BA0">
      <w:pPr>
        <w:pStyle w:val="a"/>
        <w:ind w:left="420" w:firstLine="420"/>
      </w:pPr>
      <w:r w:rsidR="4F004634">
        <w:rPr/>
        <w:t>IEEE - Institute of Electr</w:t>
      </w:r>
      <w:r w:rsidR="4F004634">
        <w:rPr/>
        <w:t>ical</w:t>
      </w:r>
      <w:r w:rsidR="4F004634">
        <w:rPr/>
        <w:t xml:space="preserve"> and Electronic </w:t>
      </w:r>
      <w:r w:rsidR="4F004634">
        <w:rPr/>
        <w:t>Engi</w:t>
      </w:r>
      <w:r w:rsidR="4F004634">
        <w:rPr/>
        <w:t>neering</w:t>
      </w:r>
    </w:p>
    <w:p w:rsidR="4F004634" w:rsidP="4F004634" w:rsidRDefault="4F004634" w14:noSpellErr="1" w14:paraId="343B2AFC" w14:textId="6BEF7E4B">
      <w:pPr>
        <w:pStyle w:val="a"/>
        <w:ind w:left="420" w:firstLine="420"/>
      </w:pPr>
      <w:r w:rsidR="4F004634">
        <w:rPr/>
        <w:t>C/S - Client / Server</w:t>
      </w:r>
    </w:p>
    <w:p w:rsidR="4F004634" w:rsidP="4F004634" w:rsidRDefault="4F004634" w14:noSpellErr="1" w14:paraId="4B9FD30B" w14:textId="1EE08A1A">
      <w:pPr>
        <w:pStyle w:val="a"/>
        <w:ind w:left="420" w:firstLine="420"/>
      </w:pPr>
      <w:r w:rsidR="4F004634">
        <w:rPr/>
        <w:t>B/S</w:t>
      </w:r>
      <w:r w:rsidR="4F004634">
        <w:rPr/>
        <w:t xml:space="preserve"> - Browser / Server</w:t>
      </w:r>
    </w:p>
    <w:p w:rsidR="4F004634" w:rsidP="4F004634" w:rsidRDefault="4F004634" w14:noSpellErr="1" w14:paraId="1D71F0B2" w14:textId="05BB6F9E">
      <w:pPr>
        <w:pStyle w:val="a"/>
        <w:ind w:left="420" w:firstLine="0"/>
      </w:pPr>
      <w:r w:rsidR="4F004634">
        <w:rPr/>
        <w:t>1.</w:t>
      </w:r>
      <w:r w:rsidR="4F004634">
        <w:rPr/>
        <w:t xml:space="preserve">4 </w:t>
      </w:r>
      <w:r w:rsidR="4F004634">
        <w:rPr/>
        <w:t>R</w:t>
      </w:r>
      <w:r w:rsidR="4F004634">
        <w:rPr/>
        <w:t>efere</w:t>
      </w:r>
      <w:r w:rsidR="4F004634">
        <w:rPr/>
        <w:t>nc</w:t>
      </w:r>
      <w:r w:rsidR="4F004634">
        <w:rPr/>
        <w:t>e</w:t>
      </w:r>
    </w:p>
    <w:p w:rsidR="4F004634" w:rsidP="4F004634" w:rsidRDefault="4F004634" w14:noSpellErr="1" w14:paraId="610A7009" w14:textId="2FA1967D">
      <w:pPr>
        <w:pStyle w:val="a"/>
        <w:ind w:left="420" w:firstLine="0"/>
      </w:pPr>
      <w:r w:rsidR="4F004634">
        <w:rPr/>
        <w:t xml:space="preserve">[1] </w:t>
      </w:r>
      <w:r w:rsidR="4F004634">
        <w:rPr/>
        <w:t>IE</w:t>
      </w:r>
      <w:r w:rsidR="4F004634">
        <w:rPr/>
        <w:t>EE</w:t>
      </w:r>
      <w:r w:rsidR="4F004634">
        <w:rPr/>
        <w:t xml:space="preserve"> 8</w:t>
      </w:r>
      <w:r w:rsidR="4F004634">
        <w:rPr/>
        <w:t>30-</w:t>
      </w:r>
      <w:r w:rsidR="4F004634">
        <w:rPr/>
        <w:t>1993</w:t>
      </w:r>
      <w:r w:rsidR="4F004634">
        <w:rPr/>
        <w:t xml:space="preserve">: </w:t>
      </w:r>
      <w:r w:rsidR="4F004634">
        <w:rPr/>
        <w:t>IEEE</w:t>
      </w:r>
      <w:r w:rsidR="4F004634">
        <w:rPr/>
        <w:t xml:space="preserve"> Recommended Pr</w:t>
      </w:r>
      <w:r w:rsidR="4F004634">
        <w:rPr/>
        <w:t xml:space="preserve">actice for </w:t>
      </w:r>
      <w:r w:rsidR="4F004634">
        <w:rPr/>
        <w:t>Sof</w:t>
      </w:r>
      <w:r w:rsidR="4F004634">
        <w:rPr/>
        <w:t>tware R</w:t>
      </w:r>
      <w:r w:rsidR="4F004634">
        <w:rPr/>
        <w:t xml:space="preserve">equirements </w:t>
      </w:r>
      <w:r w:rsidR="4F004634">
        <w:rPr/>
        <w:t>Specificati</w:t>
      </w:r>
      <w:r w:rsidR="4F004634">
        <w:rPr/>
        <w:t>ons</w:t>
      </w:r>
      <w:r w:rsidR="4F004634">
        <w:rPr/>
        <w:t xml:space="preserve"> "IE</w:t>
      </w:r>
      <w:r w:rsidR="4F004634">
        <w:rPr/>
        <w:t>EE Standards Collection</w:t>
      </w:r>
      <w:r w:rsidR="4F004634">
        <w:rPr/>
        <w:t>, IEEE</w:t>
      </w:r>
      <w:r w:rsidR="4F004634">
        <w:rPr/>
        <w:t xml:space="preserve"> 1997</w:t>
      </w:r>
      <w:r w:rsidR="4F004634">
        <w:rPr/>
        <w:t>"</w:t>
      </w:r>
    </w:p>
    <w:p w:rsidR="4F004634" w:rsidP="4F004634" w:rsidRDefault="4F004634" w14:noSpellErr="1" w14:paraId="79E96CE9" w14:textId="0EDB6682">
      <w:pPr>
        <w:pStyle w:val="a"/>
        <w:ind w:left="420" w:firstLine="0"/>
      </w:pPr>
      <w:r w:rsidR="4F004634">
        <w:rPr/>
        <w:t>1.5 Overview</w:t>
      </w:r>
    </w:p>
    <w:p w:rsidR="4F004634" w:rsidP="4F004634" w:rsidRDefault="4F004634" w14:noSpellErr="1" w14:paraId="3C69B328" w14:textId="3F75AD78">
      <w:pPr>
        <w:pStyle w:val="a"/>
        <w:ind w:left="420" w:firstLine="420"/>
      </w:pPr>
      <w:r w:rsidR="4F004634">
        <w:rPr/>
        <w:t>In the following sections of this specifica</w:t>
      </w:r>
      <w:r w:rsidR="4F004634">
        <w:rPr/>
        <w:t>ti</w:t>
      </w:r>
      <w:r w:rsidR="4F004634">
        <w:rPr/>
        <w:t>on</w:t>
      </w:r>
      <w:r w:rsidR="4F004634">
        <w:rPr/>
        <w:t xml:space="preserve">, </w:t>
      </w:r>
      <w:r w:rsidR="4F004634">
        <w:rPr/>
        <w:t>User</w:t>
      </w:r>
      <w:r w:rsidR="4F004634">
        <w:rPr/>
        <w:t>, Communication i</w:t>
      </w:r>
      <w:r w:rsidR="4F004634">
        <w:rPr/>
        <w:t>nterface and Functional requirements</w:t>
      </w:r>
      <w:r w:rsidR="4F004634">
        <w:rPr/>
        <w:t xml:space="preserve"> and t</w:t>
      </w:r>
      <w:r w:rsidR="4F004634">
        <w:rPr/>
        <w:t>he rel</w:t>
      </w:r>
      <w:r w:rsidR="4F004634">
        <w:rPr/>
        <w:t>e</w:t>
      </w:r>
      <w:r w:rsidR="4F004634">
        <w:rPr/>
        <w:t>vant</w:t>
      </w:r>
      <w:r w:rsidR="4F004634">
        <w:rPr/>
        <w:t xml:space="preserve"> tes</w:t>
      </w:r>
      <w:r w:rsidR="4F004634">
        <w:rPr/>
        <w:t>t cases will be pre</w:t>
      </w:r>
      <w:r w:rsidR="4F004634">
        <w:rPr/>
        <w:t>sented</w:t>
      </w:r>
      <w:r w:rsidR="4F004634">
        <w:rPr/>
        <w:t>.</w:t>
      </w:r>
      <w:r w:rsidR="4F004634">
        <w:rPr/>
        <w:t xml:space="preserve"> </w:t>
      </w:r>
      <w:r w:rsidR="4F004634">
        <w:rPr/>
        <w:t>In se</w:t>
      </w:r>
      <w:r w:rsidR="4F004634">
        <w:rPr/>
        <w:t>ction 2,</w:t>
      </w:r>
      <w:r w:rsidR="4F004634">
        <w:rPr/>
        <w:t xml:space="preserve"> the </w:t>
      </w:r>
      <w:r w:rsidR="4F004634">
        <w:rPr/>
        <w:t xml:space="preserve">general </w:t>
      </w:r>
      <w:r w:rsidR="4F004634">
        <w:rPr/>
        <w:t>product and its feature will be introduc</w:t>
      </w:r>
      <w:r w:rsidR="4F004634">
        <w:rPr/>
        <w:t>ed.</w:t>
      </w:r>
      <w:r w:rsidR="4F004634">
        <w:rPr/>
        <w:t xml:space="preserve"> In sec</w:t>
      </w:r>
      <w:r w:rsidR="4F004634">
        <w:rPr/>
        <w:t>tion 3</w:t>
      </w:r>
      <w:r w:rsidR="4F004634">
        <w:rPr/>
        <w:t>, all detai</w:t>
      </w:r>
      <w:r w:rsidR="4F004634">
        <w:rPr/>
        <w:t>led</w:t>
      </w:r>
      <w:r w:rsidR="4F004634">
        <w:rPr/>
        <w:t xml:space="preserve"> requirements will be spe</w:t>
      </w:r>
      <w:r w:rsidR="4F004634">
        <w:rPr/>
        <w:t xml:space="preserve">cified </w:t>
      </w:r>
      <w:r w:rsidR="4F004634">
        <w:rPr/>
        <w:t>an</w:t>
      </w:r>
      <w:r w:rsidR="4F004634">
        <w:rPr/>
        <w:t>d gr</w:t>
      </w:r>
      <w:r w:rsidR="4F004634">
        <w:rPr/>
        <w:t>ouped.</w:t>
      </w:r>
    </w:p>
    <w:p w:rsidR="4F004634" w:rsidP="4F004634" w:rsidRDefault="4F004634" w14:noSpellErr="1" w14:paraId="146664B8" w14:textId="3E8DBA2A">
      <w:pPr>
        <w:pStyle w:val="a"/>
        <w:ind w:firstLine="0"/>
      </w:pPr>
    </w:p>
    <w:p w:rsidR="4F004634" w:rsidP="4F004634" w:rsidRDefault="4F004634" w14:noSpellErr="1" w14:paraId="01ABA77D" w14:textId="6D571D5F">
      <w:pPr>
        <w:pStyle w:val="a"/>
        <w:ind w:firstLine="0"/>
      </w:pPr>
      <w:r w:rsidR="4F004634">
        <w:rPr/>
        <w:t>2.0 GENERAL DES</w:t>
      </w:r>
      <w:r w:rsidR="4F004634">
        <w:rPr/>
        <w:t>CRIPTION</w:t>
      </w:r>
    </w:p>
    <w:p w:rsidR="4F004634" w:rsidP="4F004634" w:rsidRDefault="4F004634" w14:noSpellErr="1" w14:paraId="53E4AA83" w14:textId="4C503EAF">
      <w:pPr>
        <w:pStyle w:val="a"/>
        <w:ind w:firstLine="420"/>
      </w:pPr>
      <w:r w:rsidR="4F004634">
        <w:rPr/>
        <w:t xml:space="preserve">2.1 </w:t>
      </w:r>
      <w:r w:rsidR="4F004634">
        <w:rPr/>
        <w:t>Pro</w:t>
      </w:r>
      <w:r w:rsidR="4F004634">
        <w:rPr/>
        <w:t>duct Perspective</w:t>
      </w:r>
    </w:p>
    <w:p w:rsidR="4F004634" w:rsidP="4F004634" w:rsidRDefault="4F004634" w14:noSpellErr="1" w14:paraId="260BAD35" w14:textId="6B00F26C">
      <w:pPr>
        <w:pStyle w:val="a"/>
        <w:ind w:left="420" w:firstLine="420"/>
      </w:pPr>
      <w:r w:rsidR="4F004634">
        <w:rPr/>
        <w:t>This system allow</w:t>
      </w:r>
      <w:r w:rsidR="4F004634">
        <w:rPr/>
        <w:t>s</w:t>
      </w:r>
      <w:r w:rsidR="4F004634">
        <w:rPr/>
        <w:t xml:space="preserve"> </w:t>
      </w:r>
      <w:r w:rsidR="4F004634">
        <w:rPr/>
        <w:t>interior designer to design and</w:t>
      </w:r>
      <w:r w:rsidR="4F004634">
        <w:rPr/>
        <w:t xml:space="preserve"> arr</w:t>
      </w:r>
      <w:r w:rsidR="4F004634">
        <w:rPr/>
        <w:t xml:space="preserve">ange the </w:t>
      </w:r>
      <w:r w:rsidR="4F004634">
        <w:rPr/>
        <w:t xml:space="preserve">home </w:t>
      </w:r>
      <w:r w:rsidR="4F004634">
        <w:rPr/>
        <w:t>in</w:t>
      </w:r>
      <w:r w:rsidR="4F004634">
        <w:rPr/>
        <w:t xml:space="preserve"> </w:t>
      </w:r>
      <w:r w:rsidR="4F004634">
        <w:rPr/>
        <w:t xml:space="preserve">intuitive way. </w:t>
      </w:r>
      <w:r w:rsidR="4F004634">
        <w:rPr/>
        <w:t xml:space="preserve">The system will display the whole view of home </w:t>
      </w:r>
      <w:r w:rsidR="4F004634">
        <w:rPr/>
        <w:t xml:space="preserve">design plan </w:t>
      </w:r>
      <w:r w:rsidR="4F004634">
        <w:rPr/>
        <w:t>including the 2D,3D view</w:t>
      </w:r>
      <w:r w:rsidR="4F004634">
        <w:rPr/>
        <w:t xml:space="preserve"> and it also</w:t>
      </w:r>
      <w:r w:rsidR="4F004634">
        <w:rPr/>
        <w:t xml:space="preserve"> wi</w:t>
      </w:r>
      <w:r w:rsidR="4F004634">
        <w:rPr/>
        <w:t>l</w:t>
      </w:r>
      <w:r w:rsidR="4F004634">
        <w:rPr/>
        <w:t>l help</w:t>
      </w:r>
      <w:r w:rsidR="4F004634">
        <w:rPr/>
        <w:t xml:space="preserve"> </w:t>
      </w:r>
      <w:r w:rsidR="4F004634">
        <w:rPr/>
        <w:t>user with not much knowledge of interior design</w:t>
      </w:r>
      <w:r w:rsidR="4F004634">
        <w:rPr/>
        <w:t xml:space="preserve"> </w:t>
      </w:r>
      <w:r w:rsidR="4F004634">
        <w:rPr/>
        <w:t>to</w:t>
      </w:r>
      <w:r w:rsidR="4F004634">
        <w:rPr/>
        <w:t xml:space="preserve"> </w:t>
      </w:r>
      <w:r w:rsidR="4F004634">
        <w:rPr/>
        <w:t>ar</w:t>
      </w:r>
      <w:r w:rsidR="4F004634">
        <w:rPr/>
        <w:t>range the interior view of home</w:t>
      </w:r>
      <w:r w:rsidR="4F004634">
        <w:rPr/>
        <w:t xml:space="preserve"> </w:t>
      </w:r>
      <w:r w:rsidR="4F004634">
        <w:rPr/>
        <w:t xml:space="preserve">with </w:t>
      </w:r>
      <w:r w:rsidR="4F004634">
        <w:rPr/>
        <w:t xml:space="preserve">wide range of </w:t>
      </w:r>
      <w:r w:rsidR="4F004634">
        <w:rPr/>
        <w:t>pre-defi</w:t>
      </w:r>
      <w:r w:rsidR="4F004634">
        <w:rPr/>
        <w:t>ned</w:t>
      </w:r>
      <w:r w:rsidR="4F004634">
        <w:rPr/>
        <w:t xml:space="preserve"> design model</w:t>
      </w:r>
      <w:r w:rsidR="4F004634">
        <w:rPr/>
        <w:t>.</w:t>
      </w:r>
      <w:r w:rsidR="4F004634">
        <w:rPr/>
        <w:t xml:space="preserve"> The system provides information about the interior design model.</w:t>
      </w:r>
    </w:p>
    <w:p w:rsidR="4F004634" w:rsidP="4F004634" w:rsidRDefault="4F004634" w14:noSpellErr="1" w14:paraId="406EFD90" w14:textId="467076BE">
      <w:pPr>
        <w:pStyle w:val="a"/>
        <w:ind w:left="420" w:firstLine="0"/>
      </w:pPr>
      <w:r w:rsidR="4F004634">
        <w:rPr/>
        <w:t>2.2 Product Functions</w:t>
      </w:r>
    </w:p>
    <w:p w:rsidR="4F004634" w:rsidP="4F004634" w:rsidRDefault="4F004634" w14:noSpellErr="1" w14:paraId="20689887" w14:textId="14E275A2">
      <w:pPr>
        <w:pStyle w:val="a"/>
        <w:ind w:left="420" w:firstLine="420"/>
      </w:pPr>
      <w:r w:rsidR="4F004634">
        <w:rPr/>
        <w:t>The system provides the following functions:</w:t>
      </w:r>
    </w:p>
    <w:p w:rsidR="4F004634" w:rsidP="4F004634" w:rsidRDefault="4F004634" w14:noSpellErr="1" w14:paraId="340E77C6" w14:textId="3DA49BC0">
      <w:pPr>
        <w:pStyle w:val="a"/>
        <w:ind w:left="420" w:firstLine="420"/>
      </w:pPr>
      <w:r w:rsidR="4F004634">
        <w:rPr/>
        <w:t>Place items in the home and give real-time modelling 2D, 3D view.</w:t>
      </w:r>
    </w:p>
    <w:p w:rsidR="4F004634" w:rsidP="4F004634" w:rsidRDefault="4F004634" w14:noSpellErr="1" w14:paraId="15CEE7F6" w14:textId="62A26988">
      <w:pPr>
        <w:pStyle w:val="a"/>
        <w:ind w:left="420" w:firstLine="420"/>
      </w:pPr>
      <w:r w:rsidR="4F004634">
        <w:rPr/>
        <w:t>Inc</w:t>
      </w:r>
      <w:r w:rsidR="4F004634">
        <w:rPr/>
        <w:t>lud</w:t>
      </w:r>
      <w:r w:rsidR="4F004634">
        <w:rPr/>
        <w:t xml:space="preserve">e a </w:t>
      </w:r>
      <w:r w:rsidR="4F004634">
        <w:rPr/>
        <w:t xml:space="preserve">storage </w:t>
      </w:r>
      <w:r w:rsidR="4F004634">
        <w:rPr/>
        <w:t>database fo</w:t>
      </w:r>
      <w:r w:rsidR="4F004634">
        <w:rPr/>
        <w:t>r item model.</w:t>
      </w:r>
    </w:p>
    <w:p w:rsidR="4F004634" w:rsidP="4F004634" w:rsidRDefault="4F004634" w14:noSpellErr="1" w14:paraId="50C7BA20" w14:textId="175ADDE2">
      <w:pPr>
        <w:pStyle w:val="a"/>
        <w:ind w:left="420" w:firstLine="420"/>
      </w:pPr>
      <w:r w:rsidR="4F004634">
        <w:rPr/>
        <w:t>Export plans to video.</w:t>
      </w:r>
    </w:p>
    <w:p w:rsidR="4F004634" w:rsidP="4F004634" w:rsidRDefault="4F004634" w14:noSpellErr="1" w14:paraId="49D4BD8F" w14:textId="112E6D3B">
      <w:pPr>
        <w:pStyle w:val="a"/>
        <w:ind w:left="420" w:firstLine="0"/>
      </w:pPr>
      <w:r w:rsidR="4F004634">
        <w:rPr/>
        <w:t>2.3 User Characteristic</w:t>
      </w:r>
    </w:p>
    <w:p w:rsidR="4F004634" w:rsidP="4F004634" w:rsidRDefault="4F004634" w14:noSpellErr="1" w14:paraId="55B0FFFE" w14:textId="04EE97FE">
      <w:pPr>
        <w:pStyle w:val="a"/>
        <w:ind w:left="420" w:firstLine="420"/>
      </w:pPr>
      <w:r w:rsidR="4F004634">
        <w:rPr/>
        <w:t>User's computer Knowled</w:t>
      </w:r>
      <w:r w:rsidR="4F004634">
        <w:rPr/>
        <w:t>ge</w:t>
      </w:r>
      <w:r w:rsidR="4F004634">
        <w:rPr/>
        <w:t xml:space="preserve"> is not required, but at least could handle a mouse to manipulate the on-screen item. User with interior design knowledge could help manipulate the system.</w:t>
      </w:r>
    </w:p>
    <w:p w:rsidR="4F004634" w:rsidP="4F004634" w:rsidRDefault="4F004634" w14:noSpellErr="1" w14:paraId="4808847F" w14:textId="1180DB97">
      <w:pPr>
        <w:pStyle w:val="a"/>
        <w:ind w:left="420" w:firstLine="0"/>
      </w:pPr>
      <w:r w:rsidR="4F004634">
        <w:rPr/>
        <w:t>2.4 General Constraints</w:t>
      </w:r>
    </w:p>
    <w:p w:rsidR="4F004634" w:rsidP="4F004634" w:rsidRDefault="4F004634" w14:paraId="63D3EEF0" w14:textId="35E05890">
      <w:pPr>
        <w:pStyle w:val="a"/>
        <w:ind w:left="420" w:firstLine="420"/>
      </w:pPr>
      <w:r w:rsidR="4F004634">
        <w:rPr/>
        <w:t>This system develop</w:t>
      </w:r>
      <w:r w:rsidR="4F004634">
        <w:rPr/>
        <w:t>s</w:t>
      </w:r>
      <w:r w:rsidR="4F004634">
        <w:rPr/>
        <w:t xml:space="preserve"> under J2se 1.6 with C/S and B/S ar</w:t>
      </w:r>
      <w:r w:rsidR="4F004634">
        <w:rPr/>
        <w:t>c</w:t>
      </w:r>
      <w:r w:rsidR="4F004634">
        <w:rPr/>
        <w:t>h</w:t>
      </w:r>
      <w:r w:rsidR="4F004634">
        <w:rPr/>
        <w:t>it</w:t>
      </w:r>
      <w:r w:rsidR="4F004634">
        <w:rPr/>
        <w:t>ecture, and java3d 1.6</w:t>
      </w:r>
      <w:r w:rsidR="4F004634">
        <w:rPr/>
        <w:t>.</w:t>
      </w:r>
    </w:p>
    <w:p w:rsidR="4F004634" w:rsidP="4F004634" w:rsidRDefault="4F004634" w14:noSpellErr="1" w14:paraId="044C4B63" w14:textId="25F25439">
      <w:pPr>
        <w:pStyle w:val="a"/>
        <w:ind w:left="420" w:firstLine="0"/>
      </w:pPr>
    </w:p>
    <w:p w:rsidR="00000000" w:rsidRDefault="00000000" w14:paraId="1CA5C739" w14:noSpellErr="1" w14:textId="1301665F">
      <w:r w:rsidR="4F004634">
        <w:rPr/>
        <w:t>3</w:t>
      </w:r>
      <w:r w:rsidR="4F004634">
        <w:rPr/>
        <w:t xml:space="preserve"> Specific Requirements</w:t>
      </w:r>
    </w:p>
    <w:p w:rsidR="00000000" w:rsidP="4F004634" w:rsidRDefault="00000000" w14:paraId="19D85EF5" w14:noSpellErr="1" w14:textId="5BBA7F12">
      <w:pPr>
        <w:ind w:firstLine="420"/>
      </w:pPr>
      <w:r w:rsidR="4F004634">
        <w:rPr/>
        <w:t xml:space="preserve">3.1 </w:t>
      </w:r>
      <w:r w:rsidR="4F004634">
        <w:rPr/>
        <w:t>External Interface Requirements</w:t>
      </w:r>
    </w:p>
    <w:p w:rsidR="00000000" w:rsidP="4F004634" w:rsidRDefault="00000000" w14:paraId="238D6B23" w14:noSpellErr="1" w14:textId="3CC896E2">
      <w:pPr>
        <w:ind w:left="840"/>
      </w:pPr>
      <w:r w:rsidR="4F004634">
        <w:rPr/>
        <w:t>3.1.1 User Interfaces</w:t>
      </w:r>
    </w:p>
    <w:p w:rsidR="00000000" w:rsidP="4F004634" w:rsidRDefault="00000000" w14:paraId="1052B744" w14:noSpellErr="1" w14:textId="44F9D365">
      <w:pPr>
        <w:ind w:left="840"/>
      </w:pPr>
      <w:r w:rsidR="4F004634">
        <w:rPr/>
        <w:t>3.1.1.1 There should be a well-structured window for manipulating different functions.</w:t>
      </w:r>
    </w:p>
    <w:p w:rsidR="00000000" w:rsidP="4F004634" w:rsidRDefault="00000000" w14:paraId="40A33980" w14:noSpellErr="1" w14:textId="66383142">
      <w:pPr>
        <w:ind w:left="840"/>
      </w:pPr>
      <w:r w:rsidR="4F004634">
        <w:rPr/>
        <w:t>3.1.1.1.1 Divide the window into four resizable panes, with a tool bar at its top.</w:t>
      </w:r>
    </w:p>
    <w:p w:rsidR="00000000" w:rsidP="4F004634" w:rsidRDefault="00000000" w14:paraId="55906610" w14:noSpellErr="1" w14:textId="0641BB41">
      <w:pPr>
        <w:pStyle w:val="a"/>
        <w:ind w:left="840"/>
      </w:pPr>
      <w:r w:rsidR="4F004634">
        <w:rPr/>
        <w:t>3.1.1.1.1.1 the left-top pane is the furniture catalog, which contents should be organized by categories</w:t>
      </w:r>
      <w:r w:rsidR="4F004634">
        <w:rPr/>
        <w:t>.</w:t>
      </w:r>
    </w:p>
    <w:p w:rsidR="00000000" w:rsidP="4F004634" w:rsidRDefault="00000000" w14:paraId="3BCFF905" w14:noSpellErr="1" w14:textId="46EF5FEF">
      <w:pPr>
        <w:pStyle w:val="a"/>
        <w:ind w:left="840"/>
      </w:pPr>
      <w:r w:rsidR="4F004634">
        <w:rPr/>
        <w:t>3.1.1.1.1.2 the left-bottom pane is the home furniture catalog, that lists the furniture</w:t>
      </w:r>
      <w:r w:rsidR="4F004634">
        <w:rPr/>
        <w:t xml:space="preserve"> contained in a home plan and displays attributes of each furniture</w:t>
      </w:r>
      <w:r w:rsidR="4F004634">
        <w:rPr/>
        <w:t>.</w:t>
      </w:r>
    </w:p>
    <w:p w:rsidR="00000000" w:rsidP="4F004634" w:rsidRDefault="00000000" w14:paraId="5062D122" w14:noSpellErr="1" w14:textId="3E61D806">
      <w:pPr>
        <w:ind w:left="840"/>
      </w:pPr>
      <w:r w:rsidR="4F004634">
        <w:rPr/>
        <w:t>3.1.1.1.1.3 the right-top pane is the home plan section, which displays the plan content upon a grid and surrounded by rules.</w:t>
      </w:r>
    </w:p>
    <w:p w:rsidR="00000000" w:rsidP="4F004634" w:rsidRDefault="00000000" w14:paraId="070D651E" w14:noSpellErr="1" w14:textId="377E8833">
      <w:pPr>
        <w:ind w:left="840"/>
      </w:pPr>
      <w:r w:rsidR="4F004634">
        <w:rPr/>
        <w:t>3.1.1.1.1.4 the right-bottom pane is the home 3D view, which should allow users view their home either from the top, or from a virtual visitor point of view.</w:t>
      </w:r>
    </w:p>
    <w:p w:rsidR="065080E9" w:rsidP="4F004634" w:rsidRDefault="065080E9" w14:paraId="33DB6CF9" w14:noSpellErr="1" w14:textId="51D90686">
      <w:pPr>
        <w:pStyle w:val="a"/>
        <w:ind w:left="840"/>
      </w:pPr>
    </w:p>
    <w:p w:rsidR="00000000" w:rsidP="4F004634" w:rsidRDefault="00000000" w14:paraId="3371572B" w14:noSpellErr="1" w14:textId="711E89E5">
      <w:pPr>
        <w:ind w:left="840"/>
      </w:pPr>
      <w:r w:rsidR="4F004634">
        <w:rPr/>
        <w:t xml:space="preserve">3.1.1.2 </w:t>
      </w:r>
      <w:r w:rsidR="4F004634">
        <w:rPr/>
        <w:t xml:space="preserve">A wizard </w:t>
      </w:r>
      <w:r w:rsidR="4F004634">
        <w:rPr/>
        <w:t>for</w:t>
      </w:r>
      <w:r w:rsidR="4F004634">
        <w:rPr/>
        <w:t xml:space="preserve"> guiding users to add new models</w:t>
      </w:r>
    </w:p>
    <w:p w:rsidR="00000000" w:rsidP="4F004634" w:rsidRDefault="00000000" w14:paraId="292576E2" w14:noSpellErr="1" w14:textId="2DA0E03B">
      <w:pPr>
        <w:ind w:left="840"/>
      </w:pPr>
      <w:r w:rsidR="4F004634">
        <w:rPr/>
        <w:t>3.1.1.2.1 Load a model directly by drag and drop, or manu</w:t>
      </w:r>
      <w:r w:rsidR="4F004634">
        <w:rPr/>
        <w:t>a</w:t>
      </w:r>
      <w:r w:rsidR="4F004634">
        <w:rPr/>
        <w:t>lly</w:t>
      </w:r>
      <w:r w:rsidR="4F004634">
        <w:rPr/>
        <w:t xml:space="preserve"> select in the file dialog.</w:t>
      </w:r>
    </w:p>
    <w:p w:rsidR="00000000" w:rsidP="4F004634" w:rsidRDefault="00000000" w14:paraId="719022FA" w14:noSpellErr="1" w14:textId="43507C17">
      <w:pPr>
        <w:ind w:left="840"/>
      </w:pPr>
      <w:r w:rsidR="4F004634">
        <w:rPr/>
        <w:t>3.1.1.2.2</w:t>
      </w:r>
      <w:r w:rsidR="4F004634">
        <w:rPr/>
        <w:t xml:space="preserve"> Able to orientate the model to see the front view</w:t>
      </w:r>
    </w:p>
    <w:p w:rsidR="00000000" w:rsidP="4F004634" w:rsidRDefault="00000000" w14:paraId="6A2B2B9F" w14:noSpellErr="1" w14:textId="3894D1FF">
      <w:pPr>
        <w:ind w:left="840"/>
      </w:pPr>
      <w:r w:rsidR="4F004634">
        <w:rPr/>
        <w:t>3.1.1.2.3 Able to change the name,</w:t>
      </w:r>
      <w:r w:rsidR="4F004634">
        <w:rPr/>
        <w:t xml:space="preserve"> </w:t>
      </w:r>
      <w:r w:rsidR="4F004634">
        <w:rPr/>
        <w:t>size</w:t>
      </w:r>
      <w:r w:rsidR="4F004634">
        <w:rPr/>
        <w:t>, the elevation, the color</w:t>
      </w:r>
    </w:p>
    <w:p w:rsidR="00000000" w:rsidP="4F004634" w:rsidRDefault="00000000" w14:paraId="6D5555F8" w14:noSpellErr="1" w14:textId="65FCF195">
      <w:pPr>
        <w:ind w:left="840"/>
      </w:pPr>
      <w:r w:rsidR="4F004634">
        <w:rPr/>
        <w:t>3.1.1.2.4 Able to decide the model is movable, a door, a window or a sta</w:t>
      </w:r>
      <w:r w:rsidR="4F004634">
        <w:rPr/>
        <w:t>ir</w:t>
      </w:r>
      <w:r w:rsidR="4F004634">
        <w:rPr/>
        <w:t>case</w:t>
      </w:r>
      <w:r w:rsidR="4F004634">
        <w:rPr/>
        <w:t>.</w:t>
      </w:r>
    </w:p>
    <w:p w:rsidR="00000000" w:rsidP="4F004634" w:rsidRDefault="00000000" w14:paraId="3AFF55C3" w14:noSpellErr="1" w14:textId="312EFDF3">
      <w:pPr>
        <w:ind w:left="840"/>
      </w:pPr>
      <w:r w:rsidR="4F004634">
        <w:rPr/>
        <w:t>3.1.1.2.5 Able to give a icon of the model</w:t>
      </w:r>
    </w:p>
    <w:p w:rsidR="00000000" w:rsidP="065080E9" w:rsidRDefault="00000000" w14:paraId="151AC652" w14:textId="73BA6941">
      <w:pPr>
        <w:pStyle w:val="a"/>
      </w:pPr>
    </w:p>
    <w:p w:rsidR="1BE4F1F8" w:rsidP="4F004634" w:rsidRDefault="1BE4F1F8" w14:paraId="1D01EB47" w14:noSpellErr="1" w14:textId="1BA18856">
      <w:pPr>
        <w:pStyle w:val="a"/>
        <w:ind w:firstLine="420"/>
      </w:pPr>
      <w:r w:rsidRPr="4F004634" w:rsidR="4F004634">
        <w:rPr>
          <w:rFonts w:ascii="Mangal" w:hAnsi="Mangal" w:eastAsia="Mangal" w:cs="Mangal"/>
          <w:sz w:val="24"/>
          <w:szCs w:val="24"/>
        </w:rPr>
        <w:t xml:space="preserve">3.1.2 </w:t>
      </w:r>
      <w:r w:rsidRPr="4F004634" w:rsidR="4F004634">
        <w:rPr>
          <w:rFonts w:ascii="Mangal" w:hAnsi="Mangal" w:eastAsia="Mangal" w:cs="Mangal"/>
          <w:sz w:val="24"/>
          <w:szCs w:val="24"/>
        </w:rPr>
        <w:t>C</w:t>
      </w:r>
      <w:r w:rsidRPr="4F004634" w:rsidR="4F004634">
        <w:rPr>
          <w:rFonts w:ascii="Mangal" w:hAnsi="Mangal" w:eastAsia="Mangal" w:cs="Mangal"/>
          <w:color w:val="000000" w:themeColor="text1" w:themeTint="FF" w:themeShade="FF"/>
          <w:sz w:val="24"/>
          <w:szCs w:val="24"/>
        </w:rPr>
        <w:t xml:space="preserve">ommunication </w:t>
      </w:r>
      <w:r w:rsidRPr="4F004634" w:rsidR="4F004634">
        <w:rPr>
          <w:rFonts w:ascii="Mangal" w:hAnsi="Mangal" w:eastAsia="Mangal" w:cs="Mangal"/>
          <w:sz w:val="24"/>
          <w:szCs w:val="24"/>
        </w:rPr>
        <w:t>Interface</w:t>
      </w:r>
    </w:p>
    <w:p w:rsidR="1BE4F1F8" w:rsidP="4F004634" w:rsidRDefault="1BE4F1F8" w14:paraId="235C012A" w14:textId="6C6353B1">
      <w:pPr>
        <w:pStyle w:val="a"/>
        <w:ind w:left="420" w:firstLine="420"/>
      </w:pPr>
      <w:r w:rsidRPr="4F004634" w:rsidR="4F004634">
        <w:rPr>
          <w:rFonts w:ascii="Mangal" w:hAnsi="Mangal" w:eastAsia="Mangal" w:cs="Mangal"/>
          <w:sz w:val="24"/>
          <w:szCs w:val="24"/>
        </w:rPr>
        <w:t xml:space="preserve">3.1.2.1 </w:t>
      </w:r>
      <w:r w:rsidRPr="4F004634" w:rsidR="4F004634">
        <w:rPr>
          <w:rFonts w:ascii="Mangal" w:hAnsi="Mangal" w:eastAsia="Mangal" w:cs="Mangal"/>
          <w:sz w:val="24"/>
          <w:szCs w:val="24"/>
        </w:rPr>
        <w:t xml:space="preserve">HttpUrlConnection support by </w:t>
      </w:r>
      <w:r w:rsidRPr="4F004634" w:rsidR="4F004634">
        <w:rPr>
          <w:rFonts w:ascii="Mangal" w:hAnsi="Mangal" w:eastAsia="Mangal" w:cs="Mangal"/>
          <w:sz w:val="24"/>
          <w:szCs w:val="24"/>
        </w:rPr>
        <w:t>Standard JDK 1.6</w:t>
      </w:r>
    </w:p>
    <w:p w:rsidR="1BE4F1F8" w:rsidP="1BE4F1F8" w:rsidRDefault="1BE4F1F8" w14:paraId="34A092C6" w14:textId="7161D159">
      <w:pPr>
        <w:pStyle w:val="a"/>
      </w:pPr>
    </w:p>
    <w:p w:rsidR="6431D0F6" w:rsidP="6431D0F6" w:rsidRDefault="6431D0F6" w14:paraId="2464B8B9" w14:noSpellErr="1" w14:textId="00CF47A4">
      <w:pPr>
        <w:pStyle w:val="a"/>
      </w:pPr>
      <w:r w:rsidR="4F004634">
        <w:rPr/>
        <w:t>3.</w:t>
      </w:r>
      <w:r w:rsidR="4F004634">
        <w:rPr/>
        <w:t>2</w:t>
      </w:r>
      <w:r w:rsidR="4F004634">
        <w:rPr/>
        <w:t xml:space="preserve"> Fu</w:t>
      </w:r>
      <w:r w:rsidR="4F004634">
        <w:rPr/>
        <w:t>n</w:t>
      </w:r>
      <w:r w:rsidR="4F004634">
        <w:rPr/>
        <w:t>c</w:t>
      </w:r>
      <w:r w:rsidR="4F004634">
        <w:rPr/>
        <w:t>tional Requir</w:t>
      </w:r>
      <w:r w:rsidR="4F004634">
        <w:rPr/>
        <w:t>e</w:t>
      </w:r>
      <w:r w:rsidR="4F004634">
        <w:rPr/>
        <w:t>ment</w:t>
      </w:r>
    </w:p>
    <w:p w:rsidR="6431D0F6" w:rsidP="6431D0F6" w:rsidRDefault="6431D0F6" w14:paraId="7F7F8112" w14:noSpellErr="1" w14:textId="6374BF43">
      <w:pPr>
        <w:pStyle w:val="a"/>
        <w:ind w:firstLine="420"/>
      </w:pPr>
      <w:r w:rsidR="4F004634">
        <w:rPr/>
        <w:t>3.</w:t>
      </w:r>
      <w:r w:rsidR="4F004634">
        <w:rPr/>
        <w:t>2</w:t>
      </w:r>
      <w:r w:rsidR="4F004634">
        <w:rPr/>
        <w:t>.1</w:t>
      </w:r>
      <w:r w:rsidR="4F004634">
        <w:rPr/>
        <w:t xml:space="preserve"> </w:t>
      </w:r>
      <w:r w:rsidR="4F004634">
        <w:rPr/>
        <w:t xml:space="preserve">The furniture should have </w:t>
      </w:r>
      <w:r w:rsidR="4F004634">
        <w:rPr/>
        <w:t xml:space="preserve">a </w:t>
      </w:r>
      <w:r w:rsidR="4F004634">
        <w:rPr/>
        <w:t>build in search engine</w:t>
      </w:r>
    </w:p>
    <w:p w:rsidR="6431D0F6" w:rsidP="6431D0F6" w:rsidRDefault="6431D0F6" w14:paraId="75B0AE8F" w14:noSpellErr="1" w14:textId="3D3E235B">
      <w:pPr>
        <w:pStyle w:val="a"/>
        <w:ind w:left="420" w:firstLine="420"/>
      </w:pPr>
      <w:r w:rsidR="4F004634">
        <w:rPr/>
        <w:t>3.</w:t>
      </w:r>
      <w:r w:rsidR="4F004634">
        <w:rPr/>
        <w:t>2</w:t>
      </w:r>
      <w:r w:rsidR="4F004634">
        <w:rPr/>
        <w:t xml:space="preserve">.1.1 </w:t>
      </w:r>
      <w:r w:rsidR="4F004634">
        <w:rPr/>
        <w:t>A search engine has a search field</w:t>
      </w:r>
      <w:r w:rsidR="4F004634">
        <w:rPr/>
        <w:t xml:space="preserve"> for searching</w:t>
      </w:r>
      <w:r w:rsidR="4F004634">
        <w:rPr/>
        <w:t>, and also able to filter the furniture lists by catalog.</w:t>
      </w:r>
    </w:p>
    <w:p w:rsidR="199692FF" w:rsidP="199692FF" w:rsidRDefault="199692FF" w14:paraId="2CEB4D43" w14:noSpellErr="1" w14:textId="19B9C439">
      <w:pPr>
        <w:pStyle w:val="a"/>
        <w:ind w:left="420" w:firstLine="420"/>
      </w:pPr>
      <w:r w:rsidR="4F004634">
        <w:rPr/>
        <w:t>3.</w:t>
      </w:r>
      <w:r w:rsidR="4F004634">
        <w:rPr/>
        <w:t>2</w:t>
      </w:r>
      <w:r w:rsidR="4F004634">
        <w:rPr/>
        <w:t>.1.2 Input the search keywords or choose a catalog.</w:t>
      </w:r>
    </w:p>
    <w:p w:rsidR="199692FF" w:rsidP="199692FF" w:rsidRDefault="199692FF" w14:paraId="10EF0EC5" w14:noSpellErr="1" w14:textId="621CEA85">
      <w:pPr>
        <w:pStyle w:val="a"/>
        <w:ind w:left="420" w:firstLine="420"/>
      </w:pPr>
      <w:r w:rsidR="4F004634">
        <w:rPr/>
        <w:t>3.</w:t>
      </w:r>
      <w:r w:rsidR="4F004634">
        <w:rPr/>
        <w:t>2</w:t>
      </w:r>
      <w:r w:rsidR="4F004634">
        <w:rPr/>
        <w:t>.1.3 Process the whole in-memory furniture</w:t>
      </w:r>
      <w:r w:rsidR="4F004634">
        <w:rPr/>
        <w:t xml:space="preserve">, match the catalog name </w:t>
      </w:r>
      <w:r w:rsidR="4F004634">
        <w:rPr/>
        <w:t>of furniture if choose a different catalog</w:t>
      </w:r>
      <w:r w:rsidR="4F004634">
        <w:rPr/>
        <w:t>, else match the keywords with furniture name.</w:t>
      </w:r>
    </w:p>
    <w:p w:rsidR="199692FF" w:rsidP="199692FF" w:rsidRDefault="199692FF" w14:paraId="1DB0B646" w14:noSpellErr="1" w14:textId="06886AF2">
      <w:pPr>
        <w:pStyle w:val="a"/>
        <w:ind w:left="420" w:firstLine="420"/>
      </w:pPr>
      <w:r w:rsidR="4F004634">
        <w:rPr/>
        <w:t>3.</w:t>
      </w:r>
      <w:r w:rsidR="4F004634">
        <w:rPr/>
        <w:t>2</w:t>
      </w:r>
      <w:r w:rsidR="4F004634">
        <w:rPr/>
        <w:t>.1.4 display the search results in the pane.</w:t>
      </w:r>
    </w:p>
    <w:p w:rsidR="6431D0F6" w:rsidP="704586EE" w:rsidRDefault="6431D0F6" w14:paraId="32A339B3" w14:textId="704586EE">
      <w:pPr>
        <w:pStyle w:val="a"/>
        <w:ind w:firstLine="420"/>
      </w:pPr>
    </w:p>
    <w:p w:rsidR="704586EE" w:rsidP="704586EE" w:rsidRDefault="704586EE" w14:paraId="18F12435" w14:noSpellErr="1" w14:textId="088FCF76">
      <w:pPr>
        <w:pStyle w:val="a"/>
        <w:ind w:firstLine="420"/>
      </w:pPr>
      <w:r w:rsidR="4F004634">
        <w:rPr/>
        <w:t>3.</w:t>
      </w:r>
      <w:r w:rsidR="4F004634">
        <w:rPr/>
        <w:t>2</w:t>
      </w:r>
      <w:r w:rsidR="4F004634">
        <w:rPr/>
        <w:t xml:space="preserve">.2 Create </w:t>
      </w:r>
      <w:r w:rsidR="4F004634">
        <w:rPr/>
        <w:t xml:space="preserve">image </w:t>
      </w:r>
      <w:r w:rsidR="4F004634">
        <w:rPr/>
        <w:t>of 3D view</w:t>
      </w:r>
      <w:r w:rsidR="4F004634">
        <w:rPr/>
        <w:t xml:space="preserve"> in PNG </w:t>
      </w:r>
      <w:r w:rsidR="4F004634">
        <w:rPr/>
        <w:t>format</w:t>
      </w:r>
    </w:p>
    <w:p w:rsidR="0FEC9F87" w:rsidP="0FEC9F87" w:rsidRDefault="0FEC9F87" w14:paraId="183D2835" w14:noSpellErr="1" w14:textId="21DC7478">
      <w:pPr>
        <w:pStyle w:val="a"/>
        <w:ind w:left="420" w:firstLine="420"/>
      </w:pPr>
      <w:r w:rsidR="4F004634">
        <w:rPr/>
        <w:t>3.</w:t>
      </w:r>
      <w:r w:rsidR="4F004634">
        <w:rPr/>
        <w:t>2</w:t>
      </w:r>
      <w:r w:rsidR="4F004634">
        <w:rPr/>
        <w:t>.2.1 Able to choose the size of image.</w:t>
      </w:r>
    </w:p>
    <w:p w:rsidR="0FEC9F87" w:rsidP="0FEC9F87" w:rsidRDefault="0FEC9F87" w14:paraId="38F3F4A0" w14:noSpellErr="1" w14:textId="580FE7B4">
      <w:pPr>
        <w:pStyle w:val="a"/>
        <w:ind w:left="420" w:firstLine="420"/>
      </w:pPr>
      <w:r w:rsidR="4F004634">
        <w:rPr/>
        <w:t>3.</w:t>
      </w:r>
      <w:r w:rsidR="4F004634">
        <w:rPr/>
        <w:t>2</w:t>
      </w:r>
      <w:r w:rsidR="4F004634">
        <w:rPr/>
        <w:t>.2.2 Able to choose the proportion of image.</w:t>
      </w:r>
    </w:p>
    <w:p w:rsidR="0FEC9F87" w:rsidP="0FEC9F87" w:rsidRDefault="0FEC9F87" w14:paraId="628BAAF3" w14:noSpellErr="1" w14:textId="25C26212">
      <w:pPr>
        <w:pStyle w:val="a"/>
        <w:ind w:left="420" w:firstLine="420"/>
      </w:pPr>
      <w:r w:rsidR="4F004634">
        <w:rPr/>
        <w:t>3.</w:t>
      </w:r>
      <w:r w:rsidR="4F004634">
        <w:rPr/>
        <w:t>2</w:t>
      </w:r>
      <w:r w:rsidR="4F004634">
        <w:rPr/>
        <w:t>.2.3 Able to choose the quality of image.</w:t>
      </w:r>
    </w:p>
    <w:p w:rsidR="0FEC9F87" w:rsidP="0FEC9F87" w:rsidRDefault="0FEC9F87" w14:paraId="6432CADD" w14:noSpellErr="1" w14:textId="333327D1">
      <w:pPr>
        <w:pStyle w:val="a"/>
        <w:ind w:left="420" w:firstLine="420"/>
      </w:pPr>
      <w:r w:rsidR="4F004634">
        <w:rPr/>
        <w:t>3.</w:t>
      </w:r>
      <w:r w:rsidR="4F004634">
        <w:rPr/>
        <w:t>2</w:t>
      </w:r>
      <w:r w:rsidR="4F004634">
        <w:rPr/>
        <w:t>.2.4 Able to choose the illumination of image by time of day or adding lights.</w:t>
      </w:r>
    </w:p>
    <w:p w:rsidR="4F004634" w:rsidP="4F004634" w:rsidRDefault="4F004634" w14:noSpellErr="1" w14:paraId="4E8C3E6D" w14:textId="50973F64">
      <w:pPr>
        <w:pStyle w:val="a"/>
        <w:ind w:left="420" w:firstLine="420"/>
      </w:pPr>
    </w:p>
    <w:p w:rsidR="4F004634" w:rsidP="4F004634" w:rsidRDefault="4F004634" w14:noSpellErr="1" w14:paraId="5F3BC1B7" w14:textId="2F7D59E8">
      <w:pPr>
        <w:pStyle w:val="a"/>
        <w:ind w:firstLine="0"/>
      </w:pPr>
      <w:r w:rsidRPr="4F004634" w:rsidR="4F004634">
        <w:rPr>
          <w:rFonts w:ascii="Mangal" w:hAnsi="Mangal" w:eastAsia="Mangal" w:cs="Mangal"/>
          <w:color w:val="404040" w:themeColor="text1" w:themeTint="BF" w:themeShade="FF"/>
          <w:sz w:val="24"/>
          <w:szCs w:val="24"/>
        </w:rPr>
        <w:t>3.3</w:t>
      </w:r>
      <w:r w:rsidRPr="4F004634" w:rsidR="4F004634">
        <w:rPr>
          <w:rFonts w:ascii="Mangal" w:hAnsi="Mangal" w:eastAsia="Mangal" w:cs="Mangal"/>
          <w:color w:val="404040" w:themeColor="text1" w:themeTint="BF" w:themeShade="FF"/>
          <w:sz w:val="24"/>
          <w:szCs w:val="24"/>
        </w:rPr>
        <w:t xml:space="preserve"> S</w:t>
      </w:r>
      <w:r w:rsidRPr="4F004634" w:rsidR="4F004634">
        <w:rPr>
          <w:rFonts w:ascii="Mangal" w:hAnsi="Mangal" w:eastAsia="Mangal" w:cs="Mangal"/>
          <w:color w:val="404040" w:themeColor="text1" w:themeTint="BF" w:themeShade="FF"/>
          <w:sz w:val="24"/>
          <w:szCs w:val="24"/>
        </w:rPr>
        <w:t>ecurity requirements</w:t>
      </w:r>
    </w:p>
    <w:p w:rsidR="4F004634" w:rsidP="4F004634" w:rsidRDefault="4F004634" w14:noSpellErr="1" w14:paraId="4D36EF41" w14:textId="23ED7B84">
      <w:pPr>
        <w:pStyle w:val="a"/>
        <w:ind w:left="0" w:firstLine="420"/>
      </w:pPr>
      <w:r w:rsidR="4F004634">
        <w:rPr/>
        <w:t>3.</w:t>
      </w:r>
      <w:r w:rsidR="4F004634">
        <w:rPr/>
        <w:t>2</w:t>
      </w:r>
      <w:r w:rsidR="4F004634">
        <w:rPr/>
        <w:t>.1 To identify the user</w:t>
      </w:r>
      <w:r w:rsidR="4F004634">
        <w:rPr/>
        <w:t xml:space="preserve"> </w:t>
      </w:r>
      <w:r w:rsidR="4F004634">
        <w:rPr/>
        <w:t xml:space="preserve">in </w:t>
      </w:r>
      <w:r w:rsidR="4F004634">
        <w:rPr/>
        <w:t>online</w:t>
      </w:r>
      <w:r w:rsidR="4F004634">
        <w:rPr/>
        <w:t xml:space="preserve"> system</w:t>
      </w:r>
    </w:p>
    <w:p w:rsidR="4F004634" w:rsidP="4F004634" w:rsidRDefault="4F004634" w14:noSpellErr="1" w14:paraId="1744FF0A" w14:textId="242804F3">
      <w:pPr>
        <w:pStyle w:val="a"/>
        <w:ind w:left="420" w:firstLine="420"/>
      </w:pPr>
      <w:r w:rsidR="4F004634">
        <w:rPr/>
        <w:t xml:space="preserve">3.2.1.1 Checking </w:t>
      </w:r>
      <w:r w:rsidR="4F004634">
        <w:rPr/>
        <w:t xml:space="preserve">the </w:t>
      </w:r>
      <w:r w:rsidR="4F004634">
        <w:rPr/>
        <w:t xml:space="preserve">user </w:t>
      </w:r>
      <w:r w:rsidR="4F004634">
        <w:rPr/>
        <w:t>name</w:t>
      </w:r>
      <w:r w:rsidR="4F004634">
        <w:rPr/>
        <w:t xml:space="preserve"> whether it exits</w:t>
      </w:r>
      <w:r w:rsidR="4F004634">
        <w:rPr/>
        <w:t xml:space="preserve"> </w:t>
      </w:r>
    </w:p>
    <w:p w:rsidR="4F004634" w:rsidP="4F004634" w:rsidRDefault="4F004634" w14:noSpellErr="1" w14:paraId="12C9AF7D" w14:textId="1E38C306">
      <w:pPr>
        <w:pStyle w:val="a"/>
        <w:ind w:left="420" w:firstLine="420"/>
      </w:pPr>
      <w:r w:rsidR="4F004634">
        <w:rPr/>
        <w:t>3.2.1.</w:t>
      </w:r>
      <w:r w:rsidR="4F004634">
        <w:rPr/>
        <w:t>2</w:t>
      </w:r>
      <w:r w:rsidR="4F004634">
        <w:rPr/>
        <w:t xml:space="preserve"> Ab</w:t>
      </w:r>
      <w:r w:rsidR="4F004634">
        <w:rPr/>
        <w:t xml:space="preserve">le to sign in as a new user and log </w:t>
      </w:r>
      <w:r w:rsidR="4F004634">
        <w:rPr/>
        <w:t>o</w:t>
      </w:r>
      <w:r w:rsidR="4F004634">
        <w:rPr/>
        <w:t>ut</w:t>
      </w:r>
    </w:p>
    <w:p w:rsidR="4F004634" w:rsidP="4F004634" w:rsidRDefault="4F004634" w14:noSpellErr="1" w14:paraId="14BFA27A" w14:textId="68A40541">
      <w:pPr>
        <w:pStyle w:val="a"/>
        <w:ind w:left="420" w:firstLine="420"/>
      </w:pPr>
      <w:r w:rsidR="4F004634">
        <w:rPr/>
        <w:t xml:space="preserve">3.2.1.3 Able to </w:t>
      </w:r>
      <w:r w:rsidR="4F004634">
        <w:rPr/>
        <w:t xml:space="preserve">sign in as a old user </w:t>
      </w:r>
      <w:r w:rsidR="4F004634">
        <w:rPr/>
        <w:t>,</w:t>
      </w:r>
      <w:r w:rsidR="4F004634">
        <w:rPr/>
        <w:t xml:space="preserve">log out and </w:t>
      </w:r>
      <w:r w:rsidR="4F004634">
        <w:rPr/>
        <w:t>able to</w:t>
      </w:r>
      <w:r w:rsidR="4F004634">
        <w:rPr/>
        <w:t xml:space="preserve"> retri</w:t>
      </w:r>
      <w:r w:rsidR="4F004634">
        <w:rPr/>
        <w:t>e</w:t>
      </w:r>
      <w:r w:rsidR="4F004634">
        <w:rPr/>
        <w:t>ve</w:t>
      </w:r>
      <w:r w:rsidR="4F004634">
        <w:rPr/>
        <w:t xml:space="preserve"> </w:t>
      </w:r>
      <w:r w:rsidR="4F004634">
        <w:rPr/>
        <w:t xml:space="preserve">the </w:t>
      </w:r>
      <w:r w:rsidR="4F004634">
        <w:rPr/>
        <w:t>user</w:t>
      </w:r>
      <w:r w:rsidR="4F004634">
        <w:rPr/>
        <w:t>'s</w:t>
      </w:r>
      <w:r w:rsidR="4F004634">
        <w:rPr/>
        <w:t xml:space="preserve"> history and sto</w:t>
      </w:r>
      <w:r w:rsidR="4F004634">
        <w:rPr/>
        <w:t>re</w:t>
      </w:r>
      <w:r w:rsidR="4F004634">
        <w:rPr/>
        <w:t xml:space="preserve">d </w:t>
      </w:r>
      <w:r w:rsidR="4F004634">
        <w:rPr/>
        <w:t>in</w:t>
      </w:r>
      <w:r w:rsidR="4F004634">
        <w:rPr/>
        <w:t>formation</w:t>
      </w:r>
      <w:r w:rsidR="4F004634">
        <w:rPr/>
        <w:t>.</w:t>
      </w:r>
    </w:p>
    <w:p w:rsidR="704586EE" w:rsidP="704586EE" w:rsidRDefault="704586EE" w14:paraId="706E1A38" w14:textId="22F656A9">
      <w:pPr>
        <w:pStyle w:val="a"/>
        <w:ind w:left="420" w:firstLine="420"/>
      </w:pPr>
    </w:p>
    <w:p w:rsidR="00000000" w:rsidP="199692FF" w:rsidRDefault="00000000" w14:paraId="6C10D293" w14:noSpellErr="1" w14:textId="55F5ECDD">
      <w:pPr>
        <w:pStyle w:val="a"/>
      </w:pPr>
      <w:r w:rsidR="199692FF">
        <w:rPr/>
        <w:t>4 . Use case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0"/>
        <w:gridCol w:w="8160"/>
      </w:tblGrid>
      <w:tr w:rsidR="00000000" w:rsidTr="6431D0F6" w14:paraId="3475EB8F">
        <w:tc>
          <w:tcPr>
            <w:tcW w:w="147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7775268F">
            <w:pPr>
              <w:pStyle w:val="aa"/>
            </w:pPr>
            <w:r>
              <w:t>Use case</w:t>
            </w:r>
          </w:p>
        </w:tc>
        <w:tc>
          <w:tcPr>
            <w:tcW w:w="816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036071F7" w14:noSpellErr="1" w14:textId="254D3BD0">
            <w:pPr>
              <w:pStyle w:val="aa"/>
            </w:pPr>
            <w:r w:rsidR="1871FAEE">
              <w:rPr/>
              <w:t>Interaction</w:t>
            </w:r>
            <w:r w:rsidR="1871FAEE">
              <w:rPr/>
              <w:t>s</w:t>
            </w:r>
            <w:r w:rsidR="1871FAEE">
              <w:rPr/>
              <w:t xml:space="preserve"> between 4 panes in the main window</w:t>
            </w:r>
          </w:p>
        </w:tc>
      </w:tr>
      <w:tr w:rsidR="00000000" w:rsidTr="6431D0F6" w14:paraId="7BCE4731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49D46D70">
            <w:pPr>
              <w:pStyle w:val="aa"/>
            </w:pPr>
            <w:r>
              <w:t>Description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767AA6A5" w14:noSpellErr="1" w14:textId="4210C9B8">
            <w:pPr>
              <w:pStyle w:val="aa"/>
            </w:pPr>
            <w:r w:rsidR="065080E9">
              <w:rPr/>
              <w:t>Content Display curre</w:t>
            </w:r>
            <w:r w:rsidR="065080E9">
              <w:rPr/>
              <w:t>n</w:t>
            </w:r>
            <w:r w:rsidR="065080E9">
              <w:rPr/>
              <w:t>tly</w:t>
            </w:r>
            <w:r w:rsidR="065080E9">
              <w:rPr/>
              <w:t xml:space="preserve"> in the each of 4 panes</w:t>
            </w:r>
          </w:p>
        </w:tc>
      </w:tr>
      <w:tr w:rsidR="00000000" w:rsidTr="6431D0F6" w14:paraId="08B7B192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2F21D685" w14:noSpellErr="1" w14:textId="47557825">
            <w:pPr>
              <w:pStyle w:val="aa"/>
            </w:pPr>
            <w:r w:rsidR="065080E9">
              <w:rPr/>
              <w:t>Pre</w:t>
            </w:r>
            <w:r w:rsidR="065080E9">
              <w:rPr/>
              <w:t>c</w:t>
            </w:r>
            <w:r w:rsidR="065080E9">
              <w:rPr/>
              <w:t>ondition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1E3CAE1B">
            <w:pPr>
              <w:pStyle w:val="aa"/>
            </w:pPr>
            <w:r>
              <w:t>Main window successfully pops up and some furniture models in the catalog</w:t>
            </w:r>
          </w:p>
        </w:tc>
      </w:tr>
      <w:tr w:rsidR="00000000" w:rsidTr="6431D0F6" w14:paraId="6119D761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32B2132C">
            <w:pPr>
              <w:pStyle w:val="aa"/>
            </w:pPr>
            <w:r>
              <w:t>Success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13904235" w14:noSpellErr="1" w14:textId="23FED6C0">
            <w:pPr>
              <w:pStyle w:val="aa"/>
            </w:pPr>
            <w:r w:rsidR="065080E9">
              <w:rPr/>
              <w:t>The attributes of selected furniture</w:t>
            </w:r>
            <w:r w:rsidR="065080E9">
              <w:rPr/>
              <w:t xml:space="preserve"> display curre</w:t>
            </w:r>
            <w:r w:rsidR="065080E9">
              <w:rPr/>
              <w:t>n</w:t>
            </w:r>
            <w:r w:rsidR="065080E9">
              <w:rPr/>
              <w:t>tly</w:t>
            </w:r>
            <w:r w:rsidR="065080E9">
              <w:rPr/>
              <w:t>, they place in the plan and 3D view</w:t>
            </w:r>
          </w:p>
        </w:tc>
      </w:tr>
      <w:tr w:rsidR="00000000" w:rsidTr="6431D0F6" w14:paraId="5A1A5B2C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619020A1">
            <w:pPr>
              <w:pStyle w:val="aa"/>
            </w:pPr>
            <w:r>
              <w:t>Failed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71BAB8F4" w14:noSpellErr="1" w14:textId="42AF555B">
            <w:pPr>
              <w:pStyle w:val="aa"/>
            </w:pPr>
            <w:r w:rsidR="065080E9">
              <w:rPr/>
              <w:t>Attributes of selected furniture</w:t>
            </w:r>
            <w:r w:rsidR="065080E9">
              <w:rPr/>
              <w:t xml:space="preserve"> are missing</w:t>
            </w:r>
          </w:p>
        </w:tc>
      </w:tr>
      <w:tr w:rsidR="00000000" w:rsidTr="6431D0F6" w14:paraId="53FA2F2C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24EC2158">
            <w:pPr>
              <w:pStyle w:val="aa"/>
            </w:pPr>
            <w:r>
              <w:t>Actors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37F08230">
            <w:pPr>
              <w:pStyle w:val="aa"/>
            </w:pPr>
            <w:r>
              <w:t>A User</w:t>
            </w:r>
          </w:p>
        </w:tc>
      </w:tr>
      <w:tr w:rsidR="00000000" w:rsidTr="6431D0F6" w14:paraId="488A2DA7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7F82A037">
            <w:pPr>
              <w:pStyle w:val="aa"/>
            </w:pPr>
            <w:r>
              <w:t>Trigger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2CDA18CD">
            <w:pPr>
              <w:pStyle w:val="aa"/>
            </w:pPr>
            <w:r>
              <w:t>After the main window pops up</w:t>
            </w:r>
          </w:p>
        </w:tc>
      </w:tr>
      <w:tr w:rsidR="00000000" w:rsidTr="6431D0F6" w14:paraId="49FF9F10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125ECF12">
            <w:pPr>
              <w:pStyle w:val="aa"/>
            </w:pPr>
            <w:r>
              <w:t>Flow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7F34D46E">
            <w:pPr>
              <w:pStyle w:val="aa"/>
            </w:pPr>
            <w:r>
              <w:t>1. User start the application.</w:t>
            </w:r>
          </w:p>
          <w:p w:rsidR="00000000" w:rsidRDefault="00000000" w14:paraId="1E5F8AE3">
            <w:pPr>
              <w:pStyle w:val="aa"/>
            </w:pPr>
            <w:r>
              <w:t>2. Select some models in the furniture catalog and drag and drop them into the plan pane.</w:t>
            </w:r>
          </w:p>
          <w:p w:rsidR="00000000" w:rsidRDefault="00000000" w14:paraId="1E773995" w14:noSpellErr="1" w14:textId="134D3B44">
            <w:pPr>
              <w:pStyle w:val="aa"/>
            </w:pPr>
            <w:r w:rsidR="065080E9">
              <w:rPr/>
              <w:t>3. User should see the furniture</w:t>
            </w:r>
            <w:r w:rsidR="065080E9">
              <w:rPr/>
              <w:t xml:space="preserve"> draw simultaneously in the furniture list, in the plan and in the 3D view.</w:t>
            </w:r>
          </w:p>
          <w:p w:rsidR="00000000" w:rsidRDefault="00000000" w14:paraId="65B1E2A7">
            <w:pPr>
              <w:pStyle w:val="aa"/>
            </w:pPr>
            <w:r>
              <w:t>4. Add more attribute columns in the furniture list pane.</w:t>
            </w:r>
          </w:p>
        </w:tc>
      </w:tr>
    </w:tbl>
    <w:p w:rsidR="065080E9" w:rsidP="065080E9" w:rsidRDefault="065080E9" w14:paraId="091550DF" w14:textId="54FFEC2F">
      <w:pPr>
        <w:pStyle w:val="a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0"/>
        <w:gridCol w:w="8160"/>
      </w:tblGrid>
      <w:tr w:rsidR="00000000" w:rsidTr="6431D0F6" w14:paraId="2686C360">
        <w:tc>
          <w:tcPr>
            <w:tcW w:w="147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3094F4A5">
            <w:pPr>
              <w:pStyle w:val="aa"/>
            </w:pPr>
            <w:r>
              <w:t>Use case</w:t>
            </w:r>
          </w:p>
        </w:tc>
        <w:tc>
          <w:tcPr>
            <w:tcW w:w="8160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65627365">
            <w:pPr>
              <w:pStyle w:val="aa"/>
            </w:pPr>
            <w:r>
              <w:t>Add a furniture model</w:t>
            </w:r>
          </w:p>
        </w:tc>
      </w:tr>
      <w:tr w:rsidR="00000000" w:rsidTr="6431D0F6" w14:paraId="2C184493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0CF2454D">
            <w:pPr>
              <w:pStyle w:val="aa"/>
            </w:pPr>
            <w:r>
              <w:t>Description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44D4F24E">
            <w:pPr>
              <w:pStyle w:val="aa"/>
            </w:pPr>
            <w:r>
              <w:t>User import a new model into the software</w:t>
            </w:r>
          </w:p>
        </w:tc>
      </w:tr>
      <w:tr w:rsidR="00000000" w:rsidTr="6431D0F6" w14:paraId="429DC343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4555525F" w14:noSpellErr="1" w14:textId="26778AD9">
            <w:pPr>
              <w:pStyle w:val="aa"/>
            </w:pPr>
            <w:r w:rsidR="065080E9">
              <w:rPr/>
              <w:t>Pre</w:t>
            </w:r>
            <w:r w:rsidR="065080E9">
              <w:rPr/>
              <w:t>c</w:t>
            </w:r>
            <w:r w:rsidR="065080E9">
              <w:rPr/>
              <w:t>ondition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47AB1F90">
            <w:pPr>
              <w:pStyle w:val="aa"/>
            </w:pPr>
            <w:r>
              <w:t>Main window successfully pops up and user should have model file, that is in OBJ, DAE or 3DS format.</w:t>
            </w:r>
          </w:p>
        </w:tc>
      </w:tr>
      <w:tr w:rsidR="00000000" w:rsidTr="6431D0F6" w14:paraId="57EB8E98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1534A910">
            <w:pPr>
              <w:pStyle w:val="aa"/>
            </w:pPr>
            <w:r>
              <w:t>Success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480B9F80" w14:noSpellErr="1" w14:textId="728A3B3F">
            <w:pPr>
              <w:pStyle w:val="aa"/>
            </w:pPr>
            <w:r w:rsidR="065080E9">
              <w:rPr/>
              <w:t>Successfully add a new model into the fu</w:t>
            </w:r>
            <w:r w:rsidR="065080E9">
              <w:rPr/>
              <w:t>r</w:t>
            </w:r>
            <w:r w:rsidR="065080E9">
              <w:rPr/>
              <w:t>niture</w:t>
            </w:r>
            <w:r w:rsidR="065080E9">
              <w:rPr/>
              <w:t xml:space="preserve"> catalog</w:t>
            </w:r>
          </w:p>
        </w:tc>
      </w:tr>
      <w:tr w:rsidR="00000000" w:rsidTr="6431D0F6" w14:paraId="3EDE0FCE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569AE96A">
            <w:pPr>
              <w:pStyle w:val="aa"/>
            </w:pPr>
            <w:r>
              <w:t>Failed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133AFACC" w14:noSpellErr="1" w14:textId="6FE4849E">
            <w:pPr>
              <w:pStyle w:val="aa"/>
            </w:pPr>
            <w:r w:rsidR="065080E9">
              <w:rPr/>
              <w:t>Fu</w:t>
            </w:r>
            <w:r w:rsidR="065080E9">
              <w:rPr/>
              <w:t>r</w:t>
            </w:r>
            <w:r w:rsidR="065080E9">
              <w:rPr/>
              <w:t>niture</w:t>
            </w:r>
            <w:r w:rsidR="065080E9">
              <w:rPr/>
              <w:t xml:space="preserve"> catalog does not display the added model</w:t>
            </w:r>
          </w:p>
        </w:tc>
      </w:tr>
      <w:tr w:rsidR="00000000" w:rsidTr="6431D0F6" w14:paraId="596F3521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6332B29F">
            <w:pPr>
              <w:pStyle w:val="aa"/>
            </w:pPr>
            <w:r>
              <w:t>Actors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41209725">
            <w:pPr>
              <w:pStyle w:val="aa"/>
            </w:pPr>
            <w:r>
              <w:t>A User</w:t>
            </w:r>
          </w:p>
        </w:tc>
      </w:tr>
      <w:tr w:rsidR="00000000" w:rsidTr="6431D0F6" w14:paraId="3B90D98D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3ADAC72D">
            <w:pPr>
              <w:pStyle w:val="aa"/>
            </w:pPr>
            <w:r>
              <w:t>Trigger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0AEE6927" w14:noSpellErr="1" w14:textId="744E9221">
            <w:pPr>
              <w:pStyle w:val="aa"/>
            </w:pPr>
            <w:r w:rsidR="065080E9">
              <w:rPr/>
              <w:t>Click the Import fu</w:t>
            </w:r>
            <w:r w:rsidR="065080E9">
              <w:rPr/>
              <w:t>r</w:t>
            </w:r>
            <w:r w:rsidR="065080E9">
              <w:rPr/>
              <w:t>niture</w:t>
            </w:r>
            <w:r w:rsidR="065080E9">
              <w:rPr/>
              <w:t xml:space="preserve"> tab or dra</w:t>
            </w:r>
            <w:r w:rsidR="065080E9">
              <w:rPr/>
              <w:t>g</w:t>
            </w:r>
            <w:r w:rsidR="065080E9">
              <w:rPr/>
              <w:t xml:space="preserve"> and drop a model file into main window</w:t>
            </w:r>
          </w:p>
        </w:tc>
      </w:tr>
      <w:tr w:rsidR="00000000" w:rsidTr="6431D0F6" w14:paraId="59D19D41">
        <w:tc>
          <w:tcPr>
            <w:tcW w:w="1470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000000" w:rsidRDefault="00000000" w14:paraId="3F36B9C6">
            <w:pPr>
              <w:pStyle w:val="aa"/>
            </w:pPr>
            <w:r>
              <w:t>Flow</w:t>
            </w:r>
          </w:p>
        </w:tc>
        <w:tc>
          <w:tcPr>
            <w:tcW w:w="8160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000000" w:rsidRDefault="00000000" w14:paraId="6A764C7E" w14:noSpellErr="1" w14:textId="220D19D5">
            <w:pPr>
              <w:pStyle w:val="aa"/>
            </w:pPr>
            <w:r w:rsidR="065080E9">
              <w:rPr/>
              <w:t>1. Click the Import fu</w:t>
            </w:r>
            <w:r w:rsidR="065080E9">
              <w:rPr/>
              <w:t>r</w:t>
            </w:r>
            <w:r w:rsidR="065080E9">
              <w:rPr/>
              <w:t>niture</w:t>
            </w:r>
            <w:r w:rsidR="065080E9">
              <w:rPr/>
              <w:t xml:space="preserve"> tab.</w:t>
            </w:r>
          </w:p>
          <w:p w:rsidR="00000000" w:rsidRDefault="00000000" w14:paraId="6516577D">
            <w:pPr>
              <w:pStyle w:val="aa"/>
            </w:pPr>
            <w:r>
              <w:t>2. Choose a model file in the file dialog, click continue.</w:t>
            </w:r>
          </w:p>
          <w:p w:rsidR="00000000" w:rsidRDefault="00000000" w14:paraId="042B9D88">
            <w:pPr>
              <w:pStyle w:val="aa"/>
            </w:pPr>
            <w:r>
              <w:t>3. Orientate the model with arrow buttons to see the front face.</w:t>
            </w:r>
          </w:p>
          <w:p w:rsidR="00000000" w:rsidRDefault="00000000" w14:paraId="5D6EBC4E">
            <w:pPr>
              <w:pStyle w:val="aa"/>
            </w:pPr>
            <w:r>
              <w:t>4. change the name and choose the type of furniture as movable.</w:t>
            </w:r>
          </w:p>
          <w:p w:rsidR="00000000" w:rsidRDefault="00000000" w14:paraId="2B5D33DB">
            <w:pPr>
              <w:pStyle w:val="aa"/>
            </w:pPr>
            <w:r>
              <w:t>5. turn the model to get a view for defining the model icon.</w:t>
            </w:r>
          </w:p>
        </w:tc>
      </w:tr>
    </w:tbl>
    <w:p w:rsidR="00000000" w:rsidRDefault="00000000" w14:paraId="10C8C3FE" w14:textId="06EE2A0E"/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1650"/>
        <w:gridCol w:w="7980"/>
      </w:tblGrid>
      <w:tr w:rsidR="6431D0F6" w:rsidTr="199692FF" w14:paraId="25169EC6">
        <w:tc>
          <w:tcPr>
            <w:tcW w:w="1650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6431D0F6" w:rsidP="6431D0F6" w:rsidRDefault="6431D0F6" w14:noSpellErr="1" w14:paraId="2AC658D7" w14:textId="3085208C">
            <w:pPr>
              <w:pStyle w:val="aa"/>
            </w:pPr>
            <w:r w:rsidR="6431D0F6">
              <w:rPr/>
              <w:t>Use case</w:t>
            </w:r>
          </w:p>
        </w:tc>
        <w:tc>
          <w:tcPr>
            <w:tcW w:w="7980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6431D0F6" w:rsidP="6431D0F6" w:rsidRDefault="6431D0F6" w14:paraId="25CFEF43" w14:textId="1C1CD7CE">
            <w:pPr>
              <w:pStyle w:val="aa"/>
            </w:pPr>
            <w:r w:rsidR="6431D0F6">
              <w:rPr/>
              <w:t xml:space="preserve">Save a </w:t>
            </w:r>
            <w:r w:rsidR="6431D0F6">
              <w:rPr/>
              <w:t>home plan in online version of the software</w:t>
            </w:r>
          </w:p>
        </w:tc>
      </w:tr>
      <w:tr w:rsidR="6431D0F6" w:rsidTr="199692FF" w14:paraId="75713084">
        <w:tc>
          <w:tcPr>
            <w:tcW w:w="165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6431D0F6" w:rsidP="6431D0F6" w:rsidRDefault="6431D0F6" w14:noSpellErr="1" w14:paraId="06F3DC3F" w14:textId="2C5A162E">
            <w:pPr>
              <w:pStyle w:val="aa"/>
            </w:pPr>
            <w:r w:rsidR="6431D0F6">
              <w:rPr/>
              <w:t>Description</w:t>
            </w:r>
          </w:p>
        </w:tc>
        <w:tc>
          <w:tcPr>
            <w:tcW w:w="798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6431D0F6" w:rsidP="6431D0F6" w:rsidRDefault="6431D0F6" w14:paraId="63D5FB7C" w14:noSpellErr="1" w14:textId="17FCC417">
            <w:pPr>
              <w:pStyle w:val="aa"/>
            </w:pPr>
            <w:r w:rsidR="199692FF">
              <w:rPr/>
              <w:t>Use the online version base on the google chrome browser, save a plan to the se</w:t>
            </w:r>
            <w:r w:rsidR="199692FF">
              <w:rPr/>
              <w:t>r</w:t>
            </w:r>
            <w:r w:rsidR="199692FF">
              <w:rPr/>
              <w:t>ver</w:t>
            </w:r>
          </w:p>
        </w:tc>
      </w:tr>
      <w:tr w:rsidR="6431D0F6" w:rsidTr="199692FF" w14:paraId="1631324B">
        <w:tc>
          <w:tcPr>
            <w:tcW w:w="165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6431D0F6" w:rsidP="6431D0F6" w:rsidRDefault="6431D0F6" w14:noSpellErr="1" w14:paraId="52950FE0" w14:textId="5F1BB86C">
            <w:pPr>
              <w:pStyle w:val="aa"/>
            </w:pPr>
            <w:r w:rsidR="6431D0F6">
              <w:rPr/>
              <w:t>Pre</w:t>
            </w:r>
            <w:r w:rsidR="6431D0F6">
              <w:rPr/>
              <w:t>c</w:t>
            </w:r>
            <w:r w:rsidR="6431D0F6">
              <w:rPr/>
              <w:t>ondition</w:t>
            </w:r>
          </w:p>
        </w:tc>
        <w:tc>
          <w:tcPr>
            <w:tcW w:w="798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6431D0F6" w:rsidP="6431D0F6" w:rsidRDefault="6431D0F6" w14:noSpellErr="1" w14:paraId="0C1461BE" w14:textId="15184DFB">
            <w:pPr>
              <w:pStyle w:val="aa"/>
            </w:pPr>
            <w:r w:rsidR="6431D0F6">
              <w:rPr/>
              <w:t>User register for sweet home 3d service</w:t>
            </w:r>
          </w:p>
        </w:tc>
      </w:tr>
      <w:tr w:rsidR="6431D0F6" w:rsidTr="199692FF" w14:paraId="0D8FECAB">
        <w:tc>
          <w:tcPr>
            <w:tcW w:w="165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6431D0F6" w:rsidP="6431D0F6" w:rsidRDefault="6431D0F6" w14:noSpellErr="1" w14:paraId="27F70A10" w14:textId="454BD076">
            <w:pPr>
              <w:pStyle w:val="aa"/>
            </w:pPr>
            <w:r w:rsidR="6431D0F6">
              <w:rPr/>
              <w:t>Success</w:t>
            </w:r>
          </w:p>
        </w:tc>
        <w:tc>
          <w:tcPr>
            <w:tcW w:w="798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6431D0F6" w:rsidP="6431D0F6" w:rsidRDefault="6431D0F6" w14:noSpellErr="1" w14:paraId="305C7A28" w14:textId="67E0F319">
            <w:pPr>
              <w:pStyle w:val="aa"/>
            </w:pPr>
            <w:r w:rsidR="6431D0F6">
              <w:rPr/>
              <w:t>successfully save a home plan created by user</w:t>
            </w:r>
          </w:p>
        </w:tc>
      </w:tr>
      <w:tr w:rsidR="6431D0F6" w:rsidTr="199692FF" w14:paraId="6F455D9C">
        <w:tc>
          <w:tcPr>
            <w:tcW w:w="165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6431D0F6" w:rsidP="6431D0F6" w:rsidRDefault="6431D0F6" w14:noSpellErr="1" w14:paraId="6FB0FE75" w14:textId="7097F4A4">
            <w:pPr>
              <w:pStyle w:val="aa"/>
            </w:pPr>
            <w:r w:rsidR="6431D0F6">
              <w:rPr/>
              <w:t>Failed</w:t>
            </w:r>
          </w:p>
        </w:tc>
        <w:tc>
          <w:tcPr>
            <w:tcW w:w="798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6431D0F6" w:rsidP="6431D0F6" w:rsidRDefault="6431D0F6" w14:noSpellErr="1" w14:paraId="6E534F70" w14:textId="0A3368CA">
            <w:pPr>
              <w:pStyle w:val="aa"/>
            </w:pPr>
            <w:r w:rsidR="6431D0F6">
              <w:rPr/>
              <w:t>can not read a saved plan on the server</w:t>
            </w:r>
          </w:p>
        </w:tc>
      </w:tr>
      <w:tr w:rsidR="6431D0F6" w:rsidTr="199692FF" w14:paraId="6C614921">
        <w:tc>
          <w:tcPr>
            <w:tcW w:w="165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6431D0F6" w:rsidP="6431D0F6" w:rsidRDefault="6431D0F6" w14:noSpellErr="1" w14:paraId="7126AC87" w14:textId="4E9DA7D6">
            <w:pPr>
              <w:pStyle w:val="aa"/>
            </w:pPr>
            <w:r w:rsidR="6431D0F6">
              <w:rPr/>
              <w:t>Actors</w:t>
            </w:r>
          </w:p>
        </w:tc>
        <w:tc>
          <w:tcPr>
            <w:tcW w:w="798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6431D0F6" w:rsidP="6431D0F6" w:rsidRDefault="6431D0F6" w14:noSpellErr="1" w14:paraId="3747AB44" w14:textId="4C837F51">
            <w:pPr>
              <w:pStyle w:val="aa"/>
            </w:pPr>
            <w:r w:rsidR="6431D0F6">
              <w:rPr/>
              <w:t>A User</w:t>
            </w:r>
          </w:p>
        </w:tc>
      </w:tr>
      <w:tr w:rsidR="6431D0F6" w:rsidTr="199692FF" w14:paraId="3442029D">
        <w:tc>
          <w:tcPr>
            <w:tcW w:w="165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6431D0F6" w:rsidP="6431D0F6" w:rsidRDefault="6431D0F6" w14:noSpellErr="1" w14:paraId="7D74A979" w14:textId="3784924B">
            <w:pPr>
              <w:pStyle w:val="aa"/>
            </w:pPr>
            <w:r w:rsidR="6431D0F6">
              <w:rPr/>
              <w:t>Trigger</w:t>
            </w:r>
          </w:p>
        </w:tc>
        <w:tc>
          <w:tcPr>
            <w:tcW w:w="798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6431D0F6" w:rsidP="6431D0F6" w:rsidRDefault="6431D0F6" w14:noSpellErr="1" w14:paraId="51D9F63F" w14:textId="50E39DC3">
            <w:pPr>
              <w:pStyle w:val="aa"/>
            </w:pPr>
            <w:r w:rsidR="6431D0F6">
              <w:rPr/>
              <w:t>After the main window pops up</w:t>
            </w:r>
          </w:p>
        </w:tc>
      </w:tr>
      <w:tr w:rsidR="6431D0F6" w:rsidTr="199692FF" w14:paraId="26F2D27A">
        <w:tc>
          <w:tcPr>
            <w:tcW w:w="165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6431D0F6" w:rsidP="6431D0F6" w:rsidRDefault="6431D0F6" w14:noSpellErr="1" w14:paraId="42D8BE8A" w14:textId="3B434DEC">
            <w:pPr>
              <w:pStyle w:val="aa"/>
            </w:pPr>
            <w:r w:rsidR="6431D0F6">
              <w:rPr/>
              <w:t>Flow</w:t>
            </w:r>
          </w:p>
        </w:tc>
        <w:tc>
          <w:tcPr>
            <w:tcW w:w="798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6431D0F6" w:rsidP="199692FF" w:rsidRDefault="6431D0F6" w14:noSpellErr="1" w14:paraId="7DBA735C" w14:textId="29137B08">
            <w:pPr>
              <w:pStyle w:val="aa"/>
              <w:numPr>
                <w:ilvl w:val="0"/>
                <w:numId w:val="8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199692FF">
              <w:rPr/>
              <w:t>User open chrome.</w:t>
            </w:r>
          </w:p>
          <w:p w:rsidR="6431D0F6" w:rsidP="199692FF" w:rsidRDefault="6431D0F6" w14:noSpellErr="1" w14:paraId="2048A535" w14:textId="09D2D9F5">
            <w:pPr>
              <w:pStyle w:val="aa"/>
              <w:numPr>
                <w:ilvl w:val="0"/>
                <w:numId w:val="8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199692FF">
              <w:rPr/>
              <w:t>place some furniture in the plan.</w:t>
            </w:r>
          </w:p>
          <w:p w:rsidR="6431D0F6" w:rsidP="199692FF" w:rsidRDefault="6431D0F6" w14:noSpellErr="1" w14:paraId="64668318" w14:textId="57A03797">
            <w:pPr>
              <w:pStyle w:val="aa"/>
              <w:numPr>
                <w:ilvl w:val="0"/>
                <w:numId w:val="8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199692FF">
              <w:rPr/>
              <w:t>click the save home plan button on the top menu bar.</w:t>
            </w:r>
          </w:p>
          <w:p w:rsidR="6431D0F6" w:rsidP="199692FF" w:rsidRDefault="6431D0F6" w14:noSpellErr="1" w14:paraId="7B6D1D42" w14:textId="1F783480">
            <w:pPr>
              <w:pStyle w:val="aa"/>
              <w:numPr>
                <w:ilvl w:val="0"/>
                <w:numId w:val="8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199692FF">
              <w:rPr/>
              <w:t>enter the name of plan in the promoted window.</w:t>
            </w:r>
          </w:p>
          <w:p w:rsidR="6431D0F6" w:rsidP="199692FF" w:rsidRDefault="6431D0F6" w14:noSpellErr="1" w14:paraId="701B39F2" w14:textId="174EFF9F">
            <w:pPr>
              <w:pStyle w:val="aa"/>
              <w:numPr>
                <w:ilvl w:val="0"/>
                <w:numId w:val="8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199692FF">
              <w:rPr/>
              <w:t>a progress notification window</w:t>
            </w:r>
            <w:r w:rsidR="199692FF">
              <w:rPr/>
              <w:t xml:space="preserve"> display</w:t>
            </w:r>
          </w:p>
          <w:p w:rsidR="6431D0F6" w:rsidP="199692FF" w:rsidRDefault="6431D0F6" w14:noSpellErr="1" w14:paraId="744F8CAD" w14:textId="7B547FF1">
            <w:pPr>
              <w:pStyle w:val="aa"/>
              <w:numPr>
                <w:ilvl w:val="0"/>
                <w:numId w:val="8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199692FF">
              <w:rPr/>
              <w:t xml:space="preserve">click the open plan button </w:t>
            </w:r>
            <w:r w:rsidR="199692FF">
              <w:rPr/>
              <w:t>on the top menu bar.</w:t>
            </w:r>
          </w:p>
          <w:p w:rsidR="6431D0F6" w:rsidP="199692FF" w:rsidRDefault="6431D0F6" w14:paraId="1738C4F0" w14:noSpellErr="1" w14:textId="6C434A81">
            <w:pPr>
              <w:pStyle w:val="aa"/>
              <w:numPr>
                <w:ilvl w:val="0"/>
                <w:numId w:val="8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199692FF">
              <w:rPr/>
              <w:t>the pop up window</w:t>
            </w:r>
            <w:r w:rsidR="199692FF">
              <w:rPr/>
              <w:t xml:space="preserve"> displays previous saved home plan with its</w:t>
            </w:r>
            <w:r w:rsidR="199692FF">
              <w:rPr/>
              <w:t xml:space="preserve"> name on each line.</w:t>
            </w:r>
          </w:p>
        </w:tc>
      </w:tr>
    </w:tbl>
    <w:p w:rsidR="6431D0F6" w:rsidP="6431D0F6" w:rsidRDefault="6431D0F6" w14:paraId="4470C528" w14:textId="0AD78135">
      <w:pPr>
        <w:pStyle w:val="a"/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1470"/>
        <w:gridCol w:w="8160"/>
      </w:tblGrid>
      <w:tr w:rsidR="199692FF" w:rsidTr="199692FF" w14:paraId="1C3C946C">
        <w:tc>
          <w:tcPr>
            <w:tcW w:w="1470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58FBC4EE" w14:textId="0D64DE5F">
            <w:pPr>
              <w:pStyle w:val="aa"/>
            </w:pPr>
            <w:r w:rsidR="199692FF">
              <w:rPr/>
              <w:t>Use case</w:t>
            </w:r>
          </w:p>
        </w:tc>
        <w:tc>
          <w:tcPr>
            <w:tcW w:w="8160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0C559231" w14:textId="6E11DB8A">
            <w:pPr>
              <w:pStyle w:val="aa"/>
            </w:pPr>
            <w:r w:rsidR="199692FF">
              <w:rPr/>
              <w:t>Search a furniture in the furniture catalog pane</w:t>
            </w:r>
          </w:p>
        </w:tc>
      </w:tr>
      <w:tr w:rsidR="199692FF" w:rsidTr="199692FF" w14:paraId="79DCDC8C">
        <w:tc>
          <w:tcPr>
            <w:tcW w:w="147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6F5F2250" w14:textId="6BBC9563">
            <w:pPr>
              <w:pStyle w:val="aa"/>
            </w:pPr>
            <w:r w:rsidR="199692FF">
              <w:rPr/>
              <w:t>Description</w:t>
            </w:r>
          </w:p>
        </w:tc>
        <w:tc>
          <w:tcPr>
            <w:tcW w:w="816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5E995B55" w14:textId="415358CE">
            <w:pPr>
              <w:pStyle w:val="aa"/>
            </w:pPr>
            <w:r w:rsidR="199692FF">
              <w:rPr/>
              <w:t>User</w:t>
            </w:r>
            <w:r w:rsidR="199692FF">
              <w:rPr/>
              <w:t xml:space="preserve"> inputs some keywords in the search field, find the specific furniture</w:t>
            </w:r>
          </w:p>
        </w:tc>
      </w:tr>
      <w:tr w:rsidR="199692FF" w:rsidTr="199692FF" w14:paraId="26BE9720">
        <w:tc>
          <w:tcPr>
            <w:tcW w:w="147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37F3FDD6" w14:textId="4346ED2C">
            <w:pPr>
              <w:pStyle w:val="aa"/>
            </w:pPr>
            <w:r w:rsidR="199692FF">
              <w:rPr/>
              <w:t>Pre</w:t>
            </w:r>
            <w:r w:rsidR="199692FF">
              <w:rPr/>
              <w:t>c</w:t>
            </w:r>
            <w:r w:rsidR="199692FF">
              <w:rPr/>
              <w:t>ondition</w:t>
            </w:r>
          </w:p>
        </w:tc>
        <w:tc>
          <w:tcPr>
            <w:tcW w:w="816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31391286" w14:textId="78B5FF8F">
            <w:pPr>
              <w:pStyle w:val="aa"/>
            </w:pPr>
            <w:r w:rsidR="199692FF">
              <w:rPr/>
              <w:t xml:space="preserve">Main window successfully pops up and </w:t>
            </w:r>
            <w:r w:rsidR="199692FF">
              <w:rPr/>
              <w:t>some furniture exist in the furniture catalog</w:t>
            </w:r>
          </w:p>
        </w:tc>
      </w:tr>
      <w:tr w:rsidR="199692FF" w:rsidTr="199692FF" w14:paraId="6C1E9CF4">
        <w:tc>
          <w:tcPr>
            <w:tcW w:w="147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77FF68A5" w14:textId="6DE06546">
            <w:pPr>
              <w:pStyle w:val="aa"/>
            </w:pPr>
            <w:r w:rsidR="199692FF">
              <w:rPr/>
              <w:t>Success</w:t>
            </w:r>
          </w:p>
        </w:tc>
        <w:tc>
          <w:tcPr>
            <w:tcW w:w="816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6E185321" w14:textId="4F3C4235">
            <w:pPr>
              <w:pStyle w:val="aa"/>
            </w:pPr>
            <w:r w:rsidR="199692FF">
              <w:rPr/>
              <w:t xml:space="preserve">Successfully </w:t>
            </w:r>
            <w:r w:rsidR="199692FF">
              <w:rPr/>
              <w:t xml:space="preserve">find the desired </w:t>
            </w:r>
            <w:r w:rsidR="199692FF">
              <w:rPr/>
              <w:t>furniture</w:t>
            </w:r>
          </w:p>
        </w:tc>
      </w:tr>
      <w:tr w:rsidR="199692FF" w:rsidTr="199692FF" w14:paraId="54CA953D">
        <w:tc>
          <w:tcPr>
            <w:tcW w:w="147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1F698640" w14:textId="1C52E5BD">
            <w:pPr>
              <w:pStyle w:val="aa"/>
            </w:pPr>
            <w:r w:rsidR="199692FF">
              <w:rPr/>
              <w:t>Failed</w:t>
            </w:r>
          </w:p>
        </w:tc>
        <w:tc>
          <w:tcPr>
            <w:tcW w:w="816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199692FF" w:rsidP="199692FF" w:rsidRDefault="199692FF" w14:paraId="6166A9E3" w14:textId="06A74635">
            <w:pPr>
              <w:pStyle w:val="aa"/>
            </w:pPr>
            <w:r w:rsidR="199692FF">
              <w:rPr/>
              <w:t xml:space="preserve">Search results </w:t>
            </w:r>
            <w:r w:rsidR="199692FF">
              <w:rPr/>
              <w:t xml:space="preserve">does not display </w:t>
            </w:r>
            <w:r w:rsidR="199692FF">
              <w:rPr/>
              <w:t>the furniture that should be some exist</w:t>
            </w:r>
          </w:p>
        </w:tc>
      </w:tr>
      <w:tr w:rsidR="199692FF" w:rsidTr="199692FF" w14:paraId="613C5D63">
        <w:tc>
          <w:tcPr>
            <w:tcW w:w="147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3F523D01" w14:textId="1F4BA9CC">
            <w:pPr>
              <w:pStyle w:val="aa"/>
            </w:pPr>
            <w:r w:rsidR="199692FF">
              <w:rPr/>
              <w:t>Actors</w:t>
            </w:r>
          </w:p>
        </w:tc>
        <w:tc>
          <w:tcPr>
            <w:tcW w:w="816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082BFFA0" w14:textId="24ECA24A">
            <w:pPr>
              <w:pStyle w:val="aa"/>
            </w:pPr>
            <w:r w:rsidR="199692FF">
              <w:rPr/>
              <w:t>A User</w:t>
            </w:r>
          </w:p>
        </w:tc>
      </w:tr>
      <w:tr w:rsidR="199692FF" w:rsidTr="199692FF" w14:paraId="062D269D">
        <w:tc>
          <w:tcPr>
            <w:tcW w:w="147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088858E0" w14:textId="51597EB6">
            <w:pPr>
              <w:pStyle w:val="aa"/>
            </w:pPr>
            <w:r w:rsidR="199692FF">
              <w:rPr/>
              <w:t>Trigger</w:t>
            </w:r>
          </w:p>
        </w:tc>
        <w:tc>
          <w:tcPr>
            <w:tcW w:w="816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317B93D3" w14:textId="70E9B500">
            <w:pPr>
              <w:pStyle w:val="aa"/>
            </w:pPr>
            <w:r w:rsidR="199692FF">
              <w:rPr/>
              <w:t xml:space="preserve">Click </w:t>
            </w:r>
            <w:r w:rsidR="199692FF">
              <w:rPr/>
              <w:t>preference and change display mode of furniture catalog pane</w:t>
            </w:r>
          </w:p>
        </w:tc>
      </w:tr>
      <w:tr w:rsidR="199692FF" w:rsidTr="199692FF" w14:paraId="63C045F4">
        <w:tc>
          <w:tcPr>
            <w:tcW w:w="1470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5A427A24" w14:textId="0F2BF24B">
            <w:pPr>
              <w:pStyle w:val="aa"/>
            </w:pPr>
            <w:r w:rsidR="199692FF">
              <w:rPr/>
              <w:t>Flow</w:t>
            </w:r>
          </w:p>
        </w:tc>
        <w:tc>
          <w:tcPr>
            <w:tcW w:w="816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199692FF" w:rsidP="199692FF" w:rsidRDefault="199692FF" w14:noSpellErr="1" w14:paraId="3C5069B1" w14:textId="01974E86">
            <w:pPr>
              <w:pStyle w:val="aa"/>
            </w:pPr>
            <w:r w:rsidR="199692FF">
              <w:rPr/>
              <w:t xml:space="preserve">1. </w:t>
            </w:r>
            <w:r w:rsidR="199692FF">
              <w:rPr/>
              <w:t xml:space="preserve">Input </w:t>
            </w:r>
            <w:r w:rsidR="199692FF">
              <w:rPr/>
              <w:t>keywords in the search field</w:t>
            </w:r>
            <w:r w:rsidR="199692FF">
              <w:rPr/>
              <w:t>.</w:t>
            </w:r>
          </w:p>
          <w:p w:rsidR="199692FF" w:rsidP="199692FF" w:rsidRDefault="199692FF" w14:noSpellErr="1" w14:paraId="47AA2F47" w14:textId="23C03063">
            <w:pPr>
              <w:pStyle w:val="aa"/>
            </w:pPr>
            <w:r w:rsidR="199692FF">
              <w:rPr/>
              <w:t xml:space="preserve">2. </w:t>
            </w:r>
            <w:r w:rsidR="199692FF">
              <w:rPr/>
              <w:t>Display the furniture of name matching the keywords.</w:t>
            </w:r>
          </w:p>
        </w:tc>
      </w:tr>
    </w:tbl>
    <w:p w:rsidR="199692FF" w:rsidP="199692FF" w:rsidRDefault="199692FF" w14:paraId="2817967F" w14:textId="270BA856">
      <w:pPr>
        <w:pStyle w:val="a"/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1545"/>
        <w:gridCol w:w="8070"/>
      </w:tblGrid>
      <w:tr w:rsidR="0FEC9F87" w:rsidTr="0FEC9F87" w14:paraId="4DD9A47B">
        <w:tc>
          <w:tcPr>
            <w:tcW w:w="15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35BE5BD6" w14:textId="5D20585D">
            <w:pPr>
              <w:pStyle w:val="aa"/>
            </w:pPr>
            <w:r w:rsidR="0FEC9F87">
              <w:rPr/>
              <w:t>Use case</w:t>
            </w:r>
          </w:p>
        </w:tc>
        <w:tc>
          <w:tcPr>
            <w:tcW w:w="8070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082C7410" w14:textId="3E5F19B4">
            <w:pPr>
              <w:pStyle w:val="aa"/>
            </w:pPr>
            <w:r w:rsidR="0FEC9F87">
              <w:rPr/>
              <w:t xml:space="preserve">Create </w:t>
            </w:r>
            <w:r w:rsidR="0FEC9F87">
              <w:rPr/>
              <w:t>photos of the 3D view of home plan</w:t>
            </w:r>
          </w:p>
        </w:tc>
      </w:tr>
      <w:tr w:rsidR="0FEC9F87" w:rsidTr="0FEC9F87" w14:paraId="550DBD78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05F18ED8" w14:textId="08F96AB9">
            <w:pPr>
              <w:pStyle w:val="aa"/>
            </w:pPr>
            <w:r w:rsidR="0FEC9F87">
              <w:rPr/>
              <w:t>Description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0E8B0515" w14:textId="6528D6B7">
            <w:pPr>
              <w:pStyle w:val="aa"/>
            </w:pPr>
            <w:r w:rsidR="0FEC9F87">
              <w:rPr/>
              <w:t>User</w:t>
            </w:r>
            <w:r w:rsidR="0FEC9F87">
              <w:rPr/>
              <w:t xml:space="preserve"> </w:t>
            </w:r>
            <w:r w:rsidR="0FEC9F87">
              <w:rPr/>
              <w:t xml:space="preserve">create </w:t>
            </w:r>
            <w:r w:rsidR="0FEC9F87">
              <w:rPr/>
              <w:t xml:space="preserve">photos with different quality, </w:t>
            </w:r>
            <w:r w:rsidR="0FEC9F87">
              <w:rPr/>
              <w:t>size, proportion and illumination</w:t>
            </w:r>
          </w:p>
        </w:tc>
      </w:tr>
      <w:tr w:rsidR="0FEC9F87" w:rsidTr="0FEC9F87" w14:paraId="786A669C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0870077C" w14:textId="45AB46B6">
            <w:pPr>
              <w:pStyle w:val="aa"/>
            </w:pPr>
            <w:r w:rsidR="0FEC9F87">
              <w:rPr/>
              <w:t>Pre</w:t>
            </w:r>
            <w:r w:rsidR="0FEC9F87">
              <w:rPr/>
              <w:t>c</w:t>
            </w:r>
            <w:r w:rsidR="0FEC9F87">
              <w:rPr/>
              <w:t>ondition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5EF81879" w14:textId="78F1C4CE">
            <w:pPr>
              <w:pStyle w:val="aa"/>
            </w:pPr>
            <w:r w:rsidR="0FEC9F87">
              <w:rPr/>
              <w:t>Main window successfully pops up and</w:t>
            </w:r>
            <w:r w:rsidR="0FEC9F87">
              <w:rPr/>
              <w:t xml:space="preserve"> a home plan created</w:t>
            </w:r>
          </w:p>
        </w:tc>
      </w:tr>
      <w:tr w:rsidR="0FEC9F87" w:rsidTr="0FEC9F87" w14:paraId="4C58FAC0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39D39906" w14:textId="6144943C">
            <w:pPr>
              <w:pStyle w:val="aa"/>
            </w:pPr>
            <w:r w:rsidR="0FEC9F87">
              <w:rPr/>
              <w:t>Success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23F0F8EE" w14:textId="28793157">
            <w:pPr>
              <w:pStyle w:val="aa"/>
            </w:pPr>
            <w:r w:rsidR="0FEC9F87">
              <w:rPr/>
              <w:t xml:space="preserve">Successfully </w:t>
            </w:r>
            <w:r w:rsidR="0FEC9F87">
              <w:rPr/>
              <w:t>export to</w:t>
            </w:r>
            <w:r w:rsidR="0FEC9F87">
              <w:rPr/>
              <w:t xml:space="preserve"> PNG image files</w:t>
            </w:r>
          </w:p>
        </w:tc>
      </w:tr>
      <w:tr w:rsidR="0FEC9F87" w:rsidTr="0FEC9F87" w14:paraId="0CB132F0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116A9081" w14:textId="0DCA38BB">
            <w:pPr>
              <w:pStyle w:val="aa"/>
            </w:pPr>
            <w:r w:rsidR="0FEC9F87">
              <w:rPr/>
              <w:t>Failed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0FEC9F87" w:rsidP="0FEC9F87" w:rsidRDefault="0FEC9F87" w14:paraId="12A2FF71" w14:textId="7A26D863">
            <w:pPr>
              <w:pStyle w:val="aa"/>
            </w:pPr>
            <w:r w:rsidR="0FEC9F87">
              <w:rPr/>
              <w:t>can not export to PNG image files or fail to generate image</w:t>
            </w:r>
          </w:p>
        </w:tc>
      </w:tr>
      <w:tr w:rsidR="0FEC9F87" w:rsidTr="0FEC9F87" w14:paraId="3D7B5B00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5AB5EE88" w14:textId="1C8F220D">
            <w:pPr>
              <w:pStyle w:val="aa"/>
            </w:pPr>
            <w:r w:rsidR="0FEC9F87">
              <w:rPr/>
              <w:t>Actors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71FC4AE1" w14:textId="73E50392">
            <w:pPr>
              <w:pStyle w:val="aa"/>
            </w:pPr>
            <w:r w:rsidR="0FEC9F87">
              <w:rPr/>
              <w:t>A User</w:t>
            </w:r>
          </w:p>
        </w:tc>
      </w:tr>
      <w:tr w:rsidR="0FEC9F87" w:rsidTr="0FEC9F87" w14:paraId="3A3ED99D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713331BB" w14:textId="35F8EBF3">
            <w:pPr>
              <w:pStyle w:val="aa"/>
            </w:pPr>
            <w:r w:rsidR="0FEC9F87">
              <w:rPr/>
              <w:t>Trigger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0FEC9F87" w:rsidP="0FEC9F87" w:rsidRDefault="0FEC9F87" w14:paraId="12C36FAA" w14:textId="1B9166C8">
            <w:pPr>
              <w:pStyle w:val="aa"/>
            </w:pPr>
            <w:r w:rsidR="0FEC9F87">
              <w:rPr/>
              <w:t xml:space="preserve">Click </w:t>
            </w:r>
            <w:r w:rsidR="0FEC9F87">
              <w:rPr/>
              <w:t>on the create photo tool on the top menu bar</w:t>
            </w:r>
          </w:p>
        </w:tc>
      </w:tr>
      <w:tr w:rsidR="0FEC9F87" w:rsidTr="0FEC9F87" w14:paraId="4B237111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4A696452" w14:textId="05FB149C">
            <w:pPr>
              <w:pStyle w:val="aa"/>
            </w:pPr>
            <w:r w:rsidR="0FEC9F87">
              <w:rPr/>
              <w:t>Flow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0FEC9F87" w:rsidP="0FEC9F87" w:rsidRDefault="0FEC9F87" w14:noSpellErr="1" w14:paraId="394968A8" w14:textId="5F372DED">
            <w:pPr>
              <w:pStyle w:val="aa"/>
              <w:numPr>
                <w:ilvl w:val="0"/>
                <w:numId w:val="9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0FEC9F87">
              <w:rPr/>
              <w:t>enter pixel for width and height of</w:t>
            </w:r>
            <w:r w:rsidR="0FEC9F87">
              <w:rPr/>
              <w:t xml:space="preserve"> a desired size.</w:t>
            </w:r>
          </w:p>
          <w:p w:rsidR="0FEC9F87" w:rsidP="0FEC9F87" w:rsidRDefault="0FEC9F87" w14:noSpellErr="1" w14:paraId="35B8609C" w14:textId="301E748C">
            <w:pPr>
              <w:pStyle w:val="aa"/>
              <w:numPr>
                <w:ilvl w:val="0"/>
                <w:numId w:val="9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0FEC9F87">
              <w:rPr/>
              <w:t>slide</w:t>
            </w:r>
            <w:r w:rsidR="0FEC9F87">
              <w:rPr/>
              <w:t xml:space="preserve"> the proportion slider to apply a desired proportion.</w:t>
            </w:r>
          </w:p>
          <w:p w:rsidR="0FEC9F87" w:rsidP="0FEC9F87" w:rsidRDefault="0FEC9F87" w14:noSpellErr="1" w14:paraId="5C9D02CD" w14:textId="3F3E5B27">
            <w:pPr>
              <w:pStyle w:val="aa"/>
              <w:numPr>
                <w:ilvl w:val="0"/>
                <w:numId w:val="9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0FEC9F87">
              <w:rPr/>
              <w:t>sli</w:t>
            </w:r>
            <w:r w:rsidR="0FEC9F87">
              <w:rPr/>
              <w:t>de the quality slider to choose a quality level of a image file.</w:t>
            </w:r>
          </w:p>
          <w:p w:rsidR="0FEC9F87" w:rsidP="0FEC9F87" w:rsidRDefault="0FEC9F87" w14:noSpellErr="1" w14:paraId="44A540DF" w14:textId="0FA1288B">
            <w:pPr>
              <w:pStyle w:val="aa"/>
              <w:numPr>
                <w:ilvl w:val="0"/>
                <w:numId w:val="9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0FEC9F87">
              <w:rPr/>
              <w:t>enter the time to change illumination of the image file.</w:t>
            </w:r>
          </w:p>
          <w:p w:rsidR="0FEC9F87" w:rsidP="0FEC9F87" w:rsidRDefault="0FEC9F87" w14:noSpellErr="1" w14:paraId="30F478EC" w14:textId="37E68492">
            <w:pPr>
              <w:pStyle w:val="aa"/>
              <w:numPr>
                <w:ilvl w:val="0"/>
                <w:numId w:val="9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0FEC9F87">
              <w:rPr/>
              <w:t xml:space="preserve">click the </w:t>
            </w:r>
            <w:r w:rsidR="0FEC9F87">
              <w:rPr/>
              <w:t>create button to generate a image in the create photo window.</w:t>
            </w:r>
          </w:p>
          <w:p w:rsidR="0FEC9F87" w:rsidP="0FEC9F87" w:rsidRDefault="0FEC9F87" w14:noSpellErr="1" w14:paraId="151BA20C" w14:textId="2D2E9273">
            <w:pPr>
              <w:pStyle w:val="aa"/>
              <w:numPr>
                <w:ilvl w:val="0"/>
                <w:numId w:val="9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0FEC9F87">
              <w:rPr/>
              <w:t>click the save button.</w:t>
            </w:r>
          </w:p>
        </w:tc>
      </w:tr>
    </w:tbl>
    <w:p w:rsidR="0FEC9F87" w:rsidP="0FEC9F87" w:rsidRDefault="0FEC9F87" w14:paraId="2C546555" w14:textId="1034FF39">
      <w:pPr>
        <w:pStyle w:val="a"/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1545"/>
        <w:gridCol w:w="8070"/>
      </w:tblGrid>
      <w:tr w:rsidR="4F004634" w:rsidTr="4F004634" w14:paraId="3B1AEAE9">
        <w:tc>
          <w:tcPr>
            <w:tcW w:w="15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1EDB2E91" w14:textId="6217F337">
            <w:pPr>
              <w:pStyle w:val="aa"/>
            </w:pPr>
            <w:r w:rsidR="4F004634">
              <w:rPr/>
              <w:t>Use case</w:t>
            </w:r>
          </w:p>
        </w:tc>
        <w:tc>
          <w:tcPr>
            <w:tcW w:w="8070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0C7A9CA6" w14:textId="40C19C38">
            <w:pPr>
              <w:pStyle w:val="aa"/>
            </w:pPr>
            <w:r w:rsidR="4F004634">
              <w:rPr/>
              <w:t>A</w:t>
            </w:r>
            <w:r w:rsidR="4F004634">
              <w:rPr/>
              <w:t xml:space="preserve">ble </w:t>
            </w:r>
            <w:r w:rsidR="4F004634">
              <w:rPr/>
              <w:t xml:space="preserve">to </w:t>
            </w:r>
            <w:r w:rsidR="4F004634">
              <w:rPr/>
              <w:t>sign in</w:t>
            </w:r>
            <w:r w:rsidR="4F004634">
              <w:rPr/>
              <w:t xml:space="preserve"> </w:t>
            </w:r>
            <w:r w:rsidR="4F004634">
              <w:rPr/>
              <w:t>online</w:t>
            </w:r>
          </w:p>
        </w:tc>
      </w:tr>
      <w:tr w:rsidR="4F004634" w:rsidTr="4F004634" w14:paraId="249FA542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0031ECEB" w14:textId="4969653A">
            <w:pPr>
              <w:pStyle w:val="aa"/>
            </w:pPr>
            <w:r w:rsidR="4F004634">
              <w:rPr/>
              <w:t>Description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239A3089" w14:textId="0899AB41">
            <w:pPr>
              <w:pStyle w:val="aa"/>
            </w:pPr>
            <w:r w:rsidR="4F004634">
              <w:rPr/>
              <w:t xml:space="preserve">old </w:t>
            </w:r>
            <w:r w:rsidR="4F004634">
              <w:rPr/>
              <w:t>u</w:t>
            </w:r>
            <w:r w:rsidR="4F004634">
              <w:rPr/>
              <w:t xml:space="preserve">ser can </w:t>
            </w:r>
            <w:r w:rsidR="4F004634">
              <w:rPr/>
              <w:t>s</w:t>
            </w:r>
            <w:r w:rsidR="4F004634">
              <w:rPr/>
              <w:t>ign in</w:t>
            </w:r>
            <w:r w:rsidR="4F004634">
              <w:rPr/>
              <w:t xml:space="preserve"> online</w:t>
            </w:r>
            <w:r w:rsidR="4F004634">
              <w:rPr/>
              <w:t xml:space="preserve"> in o</w:t>
            </w:r>
            <w:r w:rsidR="4F004634">
              <w:rPr/>
              <w:t>rder to man</w:t>
            </w:r>
            <w:r w:rsidR="4F004634">
              <w:rPr/>
              <w:t>age the u</w:t>
            </w:r>
            <w:r w:rsidR="4F004634">
              <w:rPr/>
              <w:t xml:space="preserve">ser </w:t>
            </w:r>
            <w:r w:rsidR="4F004634">
              <w:rPr/>
              <w:t>database</w:t>
            </w:r>
          </w:p>
        </w:tc>
      </w:tr>
      <w:tr w:rsidR="4F004634" w:rsidTr="4F004634" w14:paraId="591B5529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4B74F109" w14:textId="78864D88">
            <w:pPr>
              <w:pStyle w:val="aa"/>
            </w:pPr>
            <w:r w:rsidR="4F004634">
              <w:rPr/>
              <w:t>Pre</w:t>
            </w:r>
            <w:r w:rsidR="4F004634">
              <w:rPr/>
              <w:t>c</w:t>
            </w:r>
            <w:r w:rsidR="4F004634">
              <w:rPr/>
              <w:t>ondition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0B8F2610" w14:textId="002BE224">
            <w:pPr>
              <w:pStyle w:val="aa"/>
            </w:pPr>
            <w:r w:rsidR="4F004634">
              <w:rPr/>
              <w:t>R</w:t>
            </w:r>
            <w:r w:rsidR="4F004634">
              <w:rPr/>
              <w:t>egi</w:t>
            </w:r>
            <w:r w:rsidR="4F004634">
              <w:rPr/>
              <w:t>ster</w:t>
            </w:r>
            <w:r w:rsidR="4F004634">
              <w:rPr/>
              <w:t>ing</w:t>
            </w:r>
            <w:r w:rsidR="4F004634">
              <w:rPr/>
              <w:t xml:space="preserve"> </w:t>
            </w:r>
            <w:r w:rsidR="4F004634">
              <w:rPr/>
              <w:t xml:space="preserve">window successfully pops up </w:t>
            </w:r>
            <w:r w:rsidR="4F004634">
              <w:rPr/>
              <w:t xml:space="preserve">and let </w:t>
            </w:r>
            <w:r w:rsidR="4F004634">
              <w:rPr/>
              <w:t>us</w:t>
            </w:r>
            <w:r w:rsidR="4F004634">
              <w:rPr/>
              <w:t>er</w:t>
            </w:r>
            <w:r w:rsidR="4F004634">
              <w:rPr/>
              <w:t xml:space="preserve"> </w:t>
            </w:r>
            <w:r w:rsidR="4F004634">
              <w:rPr/>
              <w:t>insert</w:t>
            </w:r>
            <w:r w:rsidR="4F004634">
              <w:rPr/>
              <w:t xml:space="preserve"> </w:t>
            </w:r>
            <w:r w:rsidR="4F004634">
              <w:rPr/>
              <w:t>use</w:t>
            </w:r>
            <w:r w:rsidR="4F004634">
              <w:rPr/>
              <w:t xml:space="preserve">rname </w:t>
            </w:r>
            <w:r w:rsidR="4F004634">
              <w:rPr/>
              <w:t xml:space="preserve">and </w:t>
            </w:r>
            <w:r w:rsidR="4F004634">
              <w:rPr/>
              <w:t>passwo</w:t>
            </w:r>
            <w:r w:rsidR="4F004634">
              <w:rPr/>
              <w:t>rd</w:t>
            </w:r>
          </w:p>
        </w:tc>
      </w:tr>
      <w:tr w:rsidR="4F004634" w:rsidTr="4F004634" w14:paraId="11F24052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0F6926A9" w14:textId="35D8952C">
            <w:pPr>
              <w:pStyle w:val="aa"/>
            </w:pPr>
            <w:r w:rsidR="4F004634">
              <w:rPr/>
              <w:t>Success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568066F2" w14:textId="7A773828">
            <w:pPr>
              <w:pStyle w:val="aa"/>
            </w:pPr>
            <w:r w:rsidR="4F004634">
              <w:rPr/>
              <w:t xml:space="preserve">Successfully </w:t>
            </w:r>
            <w:r w:rsidR="4F004634">
              <w:rPr/>
              <w:t>s</w:t>
            </w:r>
            <w:r w:rsidR="4F004634">
              <w:rPr/>
              <w:t xml:space="preserve">ign </w:t>
            </w:r>
            <w:r w:rsidR="4F004634">
              <w:rPr/>
              <w:t xml:space="preserve">in </w:t>
            </w:r>
          </w:p>
        </w:tc>
      </w:tr>
      <w:tr w:rsidR="4F004634" w:rsidTr="4F004634" w14:paraId="430F3353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320293B7" w14:textId="79E26886">
            <w:pPr>
              <w:pStyle w:val="aa"/>
            </w:pPr>
            <w:r w:rsidR="4F004634">
              <w:rPr/>
              <w:t>Failed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654807E2" w14:textId="18CF9683">
            <w:pPr>
              <w:pStyle w:val="aa"/>
            </w:pPr>
            <w:r w:rsidR="4F004634">
              <w:rPr/>
              <w:t xml:space="preserve">can not </w:t>
            </w:r>
            <w:r w:rsidR="4F004634">
              <w:rPr/>
              <w:t>ret</w:t>
            </w:r>
            <w:r w:rsidR="4F004634">
              <w:rPr/>
              <w:t>rieve the us</w:t>
            </w:r>
            <w:r w:rsidR="4F004634">
              <w:rPr/>
              <w:t xml:space="preserve">er's </w:t>
            </w:r>
            <w:r w:rsidR="4F004634">
              <w:rPr/>
              <w:t>infor</w:t>
            </w:r>
            <w:r w:rsidR="4F004634">
              <w:rPr/>
              <w:t xml:space="preserve">mation </w:t>
            </w:r>
            <w:r w:rsidR="4F004634">
              <w:rPr/>
              <w:t xml:space="preserve">(3D image, </w:t>
            </w:r>
            <w:r w:rsidR="4F004634">
              <w:rPr/>
              <w:t>flo</w:t>
            </w:r>
            <w:r w:rsidR="4F004634">
              <w:rPr/>
              <w:t>orpla</w:t>
            </w:r>
            <w:r w:rsidR="4F004634">
              <w:rPr/>
              <w:t>n</w:t>
            </w:r>
            <w:r w:rsidR="4F004634">
              <w:rPr/>
              <w:t>..</w:t>
            </w:r>
            <w:r w:rsidR="4F004634">
              <w:rPr/>
              <w:t xml:space="preserve"> </w:t>
            </w:r>
            <w:r w:rsidR="4F004634">
              <w:rPr/>
              <w:t>)</w:t>
            </w:r>
            <w:r w:rsidR="4F004634">
              <w:rPr/>
              <w:t xml:space="preserve"> </w:t>
            </w:r>
            <w:r w:rsidR="4F004634">
              <w:rPr/>
              <w:t>w</w:t>
            </w:r>
            <w:r w:rsidR="4F004634">
              <w:rPr/>
              <w:t xml:space="preserve">hen </w:t>
            </w:r>
            <w:r w:rsidR="4F004634">
              <w:rPr/>
              <w:t>o</w:t>
            </w:r>
            <w:r w:rsidR="4F004634">
              <w:rPr/>
              <w:t>l</w:t>
            </w:r>
            <w:r w:rsidR="4F004634">
              <w:rPr/>
              <w:t xml:space="preserve">d </w:t>
            </w:r>
            <w:r w:rsidR="4F004634">
              <w:rPr/>
              <w:t>u</w:t>
            </w:r>
            <w:r w:rsidR="4F004634">
              <w:rPr/>
              <w:t xml:space="preserve">ser </w:t>
            </w:r>
            <w:r w:rsidR="4F004634">
              <w:rPr/>
              <w:t>log</w:t>
            </w:r>
            <w:r w:rsidR="4F004634">
              <w:rPr/>
              <w:t xml:space="preserve"> in</w:t>
            </w:r>
            <w:r w:rsidR="4F004634">
              <w:rPr/>
              <w:t>.</w:t>
            </w:r>
          </w:p>
        </w:tc>
      </w:tr>
      <w:tr w:rsidR="4F004634" w:rsidTr="4F004634" w14:paraId="04EE5A7A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3F4278AF" w14:textId="5191F98A">
            <w:pPr>
              <w:pStyle w:val="aa"/>
            </w:pPr>
            <w:r w:rsidR="4F004634">
              <w:rPr/>
              <w:t>Actors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033CB448" w14:textId="050FC9C1">
            <w:pPr>
              <w:pStyle w:val="aa"/>
            </w:pPr>
            <w:r w:rsidR="4F004634">
              <w:rPr/>
              <w:t>A User</w:t>
            </w:r>
          </w:p>
        </w:tc>
      </w:tr>
      <w:tr w:rsidR="4F004634" w:rsidTr="4F004634" w14:paraId="500C12E7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34529049" w14:textId="7CA577F2">
            <w:pPr>
              <w:pStyle w:val="aa"/>
            </w:pPr>
            <w:r w:rsidR="4F004634">
              <w:rPr/>
              <w:t>Trigger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698EA232" w14:textId="662BDFEE">
            <w:pPr>
              <w:pStyle w:val="aa"/>
            </w:pPr>
            <w:r w:rsidR="4F004634">
              <w:rPr/>
              <w:t xml:space="preserve">Click </w:t>
            </w:r>
            <w:r w:rsidR="4F004634">
              <w:rPr/>
              <w:t>on the</w:t>
            </w:r>
            <w:r w:rsidR="4F004634">
              <w:rPr/>
              <w:t xml:space="preserve"> regis</w:t>
            </w:r>
            <w:r w:rsidR="4F004634">
              <w:rPr/>
              <w:t xml:space="preserve">tering </w:t>
            </w:r>
            <w:r w:rsidR="4F004634">
              <w:rPr/>
              <w:t>button</w:t>
            </w:r>
          </w:p>
        </w:tc>
      </w:tr>
      <w:tr w:rsidR="4F004634" w:rsidTr="4F004634" w14:paraId="0ABC3549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01E448A6" w14:textId="758CE4E4">
            <w:pPr>
              <w:pStyle w:val="aa"/>
            </w:pPr>
            <w:r w:rsidR="4F004634">
              <w:rPr/>
              <w:t>Flow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paraId="6BC6579F" w14:textId="188B444C">
            <w:pPr>
              <w:pStyle w:val="aa"/>
            </w:pPr>
          </w:p>
          <w:p w:rsidR="4F004634" w:rsidP="4F004634" w:rsidRDefault="4F004634" w14:noSpellErr="1" w14:paraId="297F88F1" w14:textId="10B193F3">
            <w:pPr>
              <w:pStyle w:val="aa"/>
              <w:numPr>
                <w:ilvl w:val="0"/>
                <w:numId w:val="14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4F004634">
              <w:rPr/>
              <w:t>insert</w:t>
            </w:r>
            <w:r w:rsidR="4F004634">
              <w:rPr/>
              <w:t xml:space="preserve"> "</w:t>
            </w:r>
            <w:r w:rsidR="4F004634">
              <w:rPr/>
              <w:t>us</w:t>
            </w:r>
            <w:r w:rsidR="4F004634">
              <w:rPr/>
              <w:t>ername</w:t>
            </w:r>
            <w:r w:rsidR="4F004634">
              <w:rPr/>
              <w:t>"</w:t>
            </w:r>
            <w:r w:rsidR="4F004634">
              <w:rPr/>
              <w:t xml:space="preserve"> and "</w:t>
            </w:r>
            <w:r w:rsidR="4F004634">
              <w:rPr/>
              <w:t>password</w:t>
            </w:r>
            <w:r w:rsidR="4F004634">
              <w:rPr/>
              <w:t>"</w:t>
            </w:r>
            <w:r w:rsidR="4F004634">
              <w:rPr/>
              <w:t xml:space="preserve"> on</w:t>
            </w:r>
            <w:r w:rsidR="4F004634">
              <w:rPr/>
              <w:t xml:space="preserve"> the re</w:t>
            </w:r>
            <w:r w:rsidR="4F004634">
              <w:rPr/>
              <w:t>g</w:t>
            </w:r>
            <w:r w:rsidR="4F004634">
              <w:rPr/>
              <w:t xml:space="preserve">istering </w:t>
            </w:r>
            <w:r w:rsidR="4F004634">
              <w:rPr/>
              <w:t>window</w:t>
            </w:r>
          </w:p>
          <w:p w:rsidR="4F004634" w:rsidP="4F004634" w:rsidRDefault="4F004634" w14:noSpellErr="1" w14:paraId="4E248347" w14:textId="526B994C">
            <w:pPr>
              <w:pStyle w:val="aa"/>
              <w:numPr>
                <w:ilvl w:val="0"/>
                <w:numId w:val="14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4F004634">
              <w:rPr/>
              <w:t xml:space="preserve">click </w:t>
            </w:r>
            <w:r w:rsidR="4F004634">
              <w:rPr/>
              <w:t>the "</w:t>
            </w:r>
            <w:r w:rsidR="4F004634">
              <w:rPr/>
              <w:t xml:space="preserve"> </w:t>
            </w:r>
            <w:r w:rsidR="4F004634">
              <w:rPr/>
              <w:t xml:space="preserve">sign </w:t>
            </w:r>
            <w:r w:rsidR="4F004634">
              <w:rPr/>
              <w:t>in</w:t>
            </w:r>
            <w:r w:rsidR="4F004634">
              <w:rPr/>
              <w:t xml:space="preserve"> </w:t>
            </w:r>
            <w:r w:rsidR="4F004634">
              <w:rPr/>
              <w:t>"</w:t>
            </w:r>
            <w:r w:rsidR="4F004634">
              <w:rPr/>
              <w:t xml:space="preserve"> button</w:t>
            </w:r>
            <w:r w:rsidR="4F004634">
              <w:rPr/>
              <w:t xml:space="preserve"> </w:t>
            </w:r>
          </w:p>
          <w:p w:rsidR="4F004634" w:rsidP="4F004634" w:rsidRDefault="4F004634" w14:noSpellErr="1" w14:paraId="3F949FC9" w14:textId="68B430DD">
            <w:pPr>
              <w:pStyle w:val="aa"/>
              <w:numPr>
                <w:ilvl w:val="0"/>
                <w:numId w:val="14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4F004634">
              <w:rPr/>
              <w:t>dis</w:t>
            </w:r>
            <w:r w:rsidR="4F004634">
              <w:rPr/>
              <w:t>play th</w:t>
            </w:r>
            <w:r w:rsidR="4F004634">
              <w:rPr/>
              <w:t xml:space="preserve">e </w:t>
            </w:r>
            <w:r w:rsidR="4F004634">
              <w:rPr/>
              <w:t>stored</w:t>
            </w:r>
            <w:r w:rsidR="4F004634">
              <w:rPr/>
              <w:t xml:space="preserve"> </w:t>
            </w:r>
            <w:r w:rsidR="4F004634">
              <w:rPr/>
              <w:t xml:space="preserve">information </w:t>
            </w:r>
            <w:r w:rsidR="4F004634">
              <w:rPr/>
              <w:t>of the user</w:t>
            </w:r>
          </w:p>
          <w:p w:rsidR="4F004634" w:rsidP="4F004634" w:rsidRDefault="4F004634" w14:paraId="280B2D61" w14:textId="7947A225">
            <w:pPr>
              <w:pStyle w:val="aa"/>
            </w:pPr>
          </w:p>
        </w:tc>
      </w:tr>
    </w:tbl>
    <w:p w:rsidR="4F004634" w:rsidP="4F004634" w:rsidRDefault="4F004634" w14:paraId="4D870868" w14:textId="799D948C">
      <w:pPr>
        <w:pStyle w:val="a"/>
      </w:pPr>
    </w:p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1545"/>
        <w:gridCol w:w="8070"/>
      </w:tblGrid>
      <w:tr w:rsidR="4F004634" w:rsidTr="4F004634" w14:paraId="318C5DA8">
        <w:tc>
          <w:tcPr>
            <w:tcW w:w="1545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1CCD1AE0" w14:textId="36402BF0">
            <w:pPr>
              <w:pStyle w:val="aa"/>
            </w:pPr>
            <w:r w:rsidR="4F004634">
              <w:rPr/>
              <w:t>Use case</w:t>
            </w:r>
          </w:p>
        </w:tc>
        <w:tc>
          <w:tcPr>
            <w:tcW w:w="8070" w:type="dxa"/>
            <w:tcBorders>
              <w:top w:val="single" w:color="000000" w:themeColor="text1" w:sz="1"/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0EF54188" w14:textId="3C6A03EF">
            <w:pPr>
              <w:pStyle w:val="aa"/>
            </w:pPr>
            <w:r w:rsidR="4F004634">
              <w:rPr/>
              <w:t>A</w:t>
            </w:r>
            <w:r w:rsidR="4F004634">
              <w:rPr/>
              <w:t xml:space="preserve">ble </w:t>
            </w:r>
            <w:r w:rsidR="4F004634">
              <w:rPr/>
              <w:t>to</w:t>
            </w:r>
            <w:r w:rsidR="4F004634">
              <w:rPr/>
              <w:t xml:space="preserve"> </w:t>
            </w:r>
            <w:r w:rsidR="4F004634">
              <w:rPr/>
              <w:t>sign up</w:t>
            </w:r>
            <w:r w:rsidR="4F004634">
              <w:rPr/>
              <w:t xml:space="preserve"> online</w:t>
            </w:r>
          </w:p>
        </w:tc>
      </w:tr>
      <w:tr w:rsidR="4F004634" w:rsidTr="4F004634" w14:paraId="5BEA39BC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010577F5" w14:textId="445BBCCA">
            <w:pPr>
              <w:pStyle w:val="aa"/>
            </w:pPr>
            <w:r w:rsidR="4F004634">
              <w:rPr/>
              <w:t>Description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492242D0" w14:textId="2E31D38C">
            <w:pPr>
              <w:pStyle w:val="aa"/>
            </w:pPr>
            <w:r w:rsidR="4F004634">
              <w:rPr/>
              <w:t xml:space="preserve">New </w:t>
            </w:r>
            <w:r w:rsidR="4F004634">
              <w:rPr/>
              <w:t xml:space="preserve">user </w:t>
            </w:r>
            <w:r w:rsidR="4F004634">
              <w:rPr/>
              <w:t xml:space="preserve">can sign up </w:t>
            </w:r>
            <w:r w:rsidR="4F004634">
              <w:rPr/>
              <w:t>f</w:t>
            </w:r>
            <w:r w:rsidR="4F004634">
              <w:rPr/>
              <w:t>o</w:t>
            </w:r>
            <w:r w:rsidR="4F004634">
              <w:rPr/>
              <w:t>r</w:t>
            </w:r>
            <w:r w:rsidR="4F004634">
              <w:rPr/>
              <w:t xml:space="preserve"> </w:t>
            </w:r>
            <w:r w:rsidR="4F004634">
              <w:rPr/>
              <w:t>a ne</w:t>
            </w:r>
            <w:r w:rsidR="4F004634">
              <w:rPr/>
              <w:t xml:space="preserve">w account </w:t>
            </w:r>
          </w:p>
        </w:tc>
      </w:tr>
      <w:tr w:rsidR="4F004634" w:rsidTr="4F004634" w14:paraId="42C9AB00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3CAE02B6" w14:textId="212CFDDD">
            <w:pPr>
              <w:pStyle w:val="aa"/>
            </w:pPr>
            <w:r w:rsidR="4F004634">
              <w:rPr/>
              <w:t>Pre</w:t>
            </w:r>
            <w:r w:rsidR="4F004634">
              <w:rPr/>
              <w:t>c</w:t>
            </w:r>
            <w:r w:rsidR="4F004634">
              <w:rPr/>
              <w:t>ondition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126D7BA2" w14:textId="0B2EB035">
            <w:pPr>
              <w:pStyle w:val="aa"/>
            </w:pPr>
            <w:r w:rsidR="4F004634">
              <w:rPr/>
              <w:t>R</w:t>
            </w:r>
            <w:r w:rsidR="4F004634">
              <w:rPr/>
              <w:t>egi</w:t>
            </w:r>
            <w:r w:rsidR="4F004634">
              <w:rPr/>
              <w:t>ster</w:t>
            </w:r>
            <w:r w:rsidR="4F004634">
              <w:rPr/>
              <w:t>ing</w:t>
            </w:r>
            <w:r w:rsidR="4F004634">
              <w:rPr/>
              <w:t xml:space="preserve"> </w:t>
            </w:r>
            <w:r w:rsidR="4F004634">
              <w:rPr/>
              <w:t xml:space="preserve">window successfully pops up </w:t>
            </w:r>
            <w:r w:rsidR="4F004634">
              <w:rPr/>
              <w:t xml:space="preserve">and let </w:t>
            </w:r>
            <w:r w:rsidR="4F004634">
              <w:rPr/>
              <w:t>us</w:t>
            </w:r>
            <w:r w:rsidR="4F004634">
              <w:rPr/>
              <w:t>er</w:t>
            </w:r>
            <w:r w:rsidR="4F004634">
              <w:rPr/>
              <w:t xml:space="preserve"> </w:t>
            </w:r>
            <w:r w:rsidR="4F004634">
              <w:rPr/>
              <w:t>insert</w:t>
            </w:r>
            <w:r w:rsidR="4F004634">
              <w:rPr/>
              <w:t xml:space="preserve"> </w:t>
            </w:r>
            <w:r w:rsidR="4F004634">
              <w:rPr/>
              <w:t>use</w:t>
            </w:r>
            <w:r w:rsidR="4F004634">
              <w:rPr/>
              <w:t xml:space="preserve">rname </w:t>
            </w:r>
            <w:r w:rsidR="4F004634">
              <w:rPr/>
              <w:t xml:space="preserve">and </w:t>
            </w:r>
            <w:r w:rsidR="4F004634">
              <w:rPr/>
              <w:t>passwo</w:t>
            </w:r>
            <w:r w:rsidR="4F004634">
              <w:rPr/>
              <w:t>rd</w:t>
            </w:r>
          </w:p>
        </w:tc>
      </w:tr>
      <w:tr w:rsidR="4F004634" w:rsidTr="4F004634" w14:paraId="30AB9A91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69F76D8F" w14:textId="66E748CE">
            <w:pPr>
              <w:pStyle w:val="aa"/>
            </w:pPr>
            <w:r w:rsidR="4F004634">
              <w:rPr/>
              <w:t>Success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6AFE22C1" w14:textId="225BAC9E">
            <w:pPr>
              <w:pStyle w:val="aa"/>
            </w:pPr>
            <w:r w:rsidR="4F004634">
              <w:rPr/>
              <w:t xml:space="preserve">Successfully </w:t>
            </w:r>
            <w:r w:rsidR="4F004634">
              <w:rPr/>
              <w:t>s</w:t>
            </w:r>
            <w:r w:rsidR="4F004634">
              <w:rPr/>
              <w:t xml:space="preserve">ign </w:t>
            </w:r>
            <w:r w:rsidR="4F004634">
              <w:rPr/>
              <w:t xml:space="preserve">in </w:t>
            </w:r>
            <w:r w:rsidR="4F004634">
              <w:rPr/>
              <w:t xml:space="preserve">or </w:t>
            </w:r>
            <w:r w:rsidR="4F004634">
              <w:rPr/>
              <w:t xml:space="preserve">sign up </w:t>
            </w:r>
          </w:p>
        </w:tc>
      </w:tr>
      <w:tr w:rsidR="4F004634" w:rsidTr="4F004634" w14:paraId="4014EF53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1F3AD133" w14:textId="4D310E61">
            <w:pPr>
              <w:pStyle w:val="aa"/>
            </w:pPr>
            <w:r w:rsidR="4F004634">
              <w:rPr/>
              <w:t>Failed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7B76B6A7" w14:textId="0978DB48">
            <w:pPr>
              <w:pStyle w:val="aa"/>
            </w:pPr>
            <w:r w:rsidR="4F004634">
              <w:rPr/>
              <w:t xml:space="preserve">can not </w:t>
            </w:r>
            <w:r w:rsidR="4F004634">
              <w:rPr/>
              <w:t xml:space="preserve">create </w:t>
            </w:r>
            <w:r w:rsidR="4F004634">
              <w:rPr/>
              <w:t>a n</w:t>
            </w:r>
            <w:r w:rsidR="4F004634">
              <w:rPr/>
              <w:t>ew accoun</w:t>
            </w:r>
            <w:r w:rsidR="4F004634">
              <w:rPr/>
              <w:t xml:space="preserve">t </w:t>
            </w:r>
            <w:r w:rsidR="4F004634">
              <w:rPr/>
              <w:t>fo</w:t>
            </w:r>
            <w:r w:rsidR="4F004634">
              <w:rPr/>
              <w:t xml:space="preserve">r a </w:t>
            </w:r>
            <w:r w:rsidR="4F004634">
              <w:rPr/>
              <w:t xml:space="preserve">new user </w:t>
            </w:r>
            <w:r w:rsidR="4F004634">
              <w:rPr/>
              <w:t>;</w:t>
            </w:r>
          </w:p>
          <w:p w:rsidR="4F004634" w:rsidP="4F004634" w:rsidRDefault="4F004634" w14:noSpellErr="1" w14:paraId="3C83C4B8" w14:textId="2517B911">
            <w:pPr>
              <w:pStyle w:val="aa"/>
            </w:pPr>
            <w:r w:rsidR="4F004634">
              <w:rPr/>
              <w:t xml:space="preserve">can not </w:t>
            </w:r>
            <w:r w:rsidR="4F004634">
              <w:rPr/>
              <w:t>ret</w:t>
            </w:r>
            <w:r w:rsidR="4F004634">
              <w:rPr/>
              <w:t>rieve the us</w:t>
            </w:r>
            <w:r w:rsidR="4F004634">
              <w:rPr/>
              <w:t xml:space="preserve">er's </w:t>
            </w:r>
            <w:r w:rsidR="4F004634">
              <w:rPr/>
              <w:t>infor</w:t>
            </w:r>
            <w:r w:rsidR="4F004634">
              <w:rPr/>
              <w:t xml:space="preserve">mation </w:t>
            </w:r>
            <w:r w:rsidR="4F004634">
              <w:rPr/>
              <w:t xml:space="preserve">(3D image, </w:t>
            </w:r>
            <w:r w:rsidR="4F004634">
              <w:rPr/>
              <w:t>flo</w:t>
            </w:r>
            <w:r w:rsidR="4F004634">
              <w:rPr/>
              <w:t>orpla</w:t>
            </w:r>
            <w:r w:rsidR="4F004634">
              <w:rPr/>
              <w:t>n</w:t>
            </w:r>
            <w:r w:rsidR="4F004634">
              <w:rPr/>
              <w:t>..</w:t>
            </w:r>
            <w:r w:rsidR="4F004634">
              <w:rPr/>
              <w:t xml:space="preserve"> </w:t>
            </w:r>
            <w:r w:rsidR="4F004634">
              <w:rPr/>
              <w:t>)</w:t>
            </w:r>
            <w:r w:rsidR="4F004634">
              <w:rPr/>
              <w:t xml:space="preserve"> </w:t>
            </w:r>
            <w:r w:rsidR="4F004634">
              <w:rPr/>
              <w:t>w</w:t>
            </w:r>
            <w:r w:rsidR="4F004634">
              <w:rPr/>
              <w:t xml:space="preserve">hen </w:t>
            </w:r>
            <w:r w:rsidR="4F004634">
              <w:rPr/>
              <w:t>o</w:t>
            </w:r>
            <w:r w:rsidR="4F004634">
              <w:rPr/>
              <w:t>l</w:t>
            </w:r>
            <w:r w:rsidR="4F004634">
              <w:rPr/>
              <w:t xml:space="preserve">d </w:t>
            </w:r>
            <w:r w:rsidR="4F004634">
              <w:rPr/>
              <w:t>u</w:t>
            </w:r>
            <w:r w:rsidR="4F004634">
              <w:rPr/>
              <w:t xml:space="preserve">ser </w:t>
            </w:r>
            <w:r w:rsidR="4F004634">
              <w:rPr/>
              <w:t>log</w:t>
            </w:r>
            <w:r w:rsidR="4F004634">
              <w:rPr/>
              <w:t xml:space="preserve"> in</w:t>
            </w:r>
            <w:r w:rsidR="4F004634">
              <w:rPr/>
              <w:t>.</w:t>
            </w:r>
          </w:p>
        </w:tc>
      </w:tr>
      <w:tr w:rsidR="4F004634" w:rsidTr="4F004634" w14:paraId="16A64E75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3910CF3B" w14:textId="4FF0CCBD">
            <w:pPr>
              <w:pStyle w:val="aa"/>
            </w:pPr>
            <w:r w:rsidR="4F004634">
              <w:rPr/>
              <w:t>Actors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5939CE01" w14:textId="55C7F25C">
            <w:pPr>
              <w:pStyle w:val="aa"/>
            </w:pPr>
            <w:r w:rsidR="4F004634">
              <w:rPr/>
              <w:t>A User</w:t>
            </w:r>
          </w:p>
        </w:tc>
      </w:tr>
      <w:tr w:rsidR="4F004634" w:rsidTr="4F004634" w14:paraId="6DC57D07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2002BAAF" w14:textId="4F170ABB">
            <w:pPr>
              <w:pStyle w:val="aa"/>
            </w:pPr>
            <w:r w:rsidR="4F004634">
              <w:rPr/>
              <w:t>Trigger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67D82257" w14:textId="5ADFEC1D">
            <w:pPr>
              <w:pStyle w:val="aa"/>
            </w:pPr>
            <w:r w:rsidR="4F004634">
              <w:rPr/>
              <w:t xml:space="preserve">Click </w:t>
            </w:r>
            <w:r w:rsidR="4F004634">
              <w:rPr/>
              <w:t>on the</w:t>
            </w:r>
            <w:r w:rsidR="4F004634">
              <w:rPr/>
              <w:t xml:space="preserve"> regis</w:t>
            </w:r>
            <w:r w:rsidR="4F004634">
              <w:rPr/>
              <w:t xml:space="preserve">tering </w:t>
            </w:r>
            <w:r w:rsidR="4F004634">
              <w:rPr/>
              <w:t>button</w:t>
            </w:r>
          </w:p>
        </w:tc>
      </w:tr>
      <w:tr w:rsidR="4F004634" w:rsidTr="4F004634" w14:paraId="67E4FBE5">
        <w:tc>
          <w:tcPr>
            <w:tcW w:w="1545" w:type="dxa"/>
            <w:tcBorders>
              <w:left w:val="single" w:color="000000" w:themeColor="text1" w:sz="1"/>
              <w:bottom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42C3C0AC" w14:textId="22F9EE77">
            <w:pPr>
              <w:pStyle w:val="aa"/>
            </w:pPr>
            <w:r w:rsidR="4F004634">
              <w:rPr/>
              <w:t>Flow</w:t>
            </w:r>
          </w:p>
        </w:tc>
        <w:tc>
          <w:tcPr>
            <w:tcW w:w="8070" w:type="dxa"/>
            <w:tcBorders>
              <w:left w:val="single" w:color="000000" w:themeColor="text1" w:sz="1"/>
              <w:bottom w:val="single" w:color="000000" w:themeColor="text1" w:sz="1"/>
              <w:right w:val="single" w:color="000000" w:themeColor="text1" w:sz="1"/>
            </w:tcBorders>
            <w:shd w:val="clear" w:color="auto" w:fill="auto"/>
          </w:tcPr>
          <w:p w:rsidR="4F004634" w:rsidP="4F004634" w:rsidRDefault="4F004634" w14:noSpellErr="1" w14:paraId="30E106DA" w14:textId="78359C62">
            <w:pPr>
              <w:pStyle w:val="aa"/>
              <w:numPr>
                <w:ilvl w:val="0"/>
                <w:numId w:val="12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4F004634">
              <w:rPr/>
              <w:t xml:space="preserve">click </w:t>
            </w:r>
            <w:r w:rsidR="4F004634">
              <w:rPr/>
              <w:t>the "</w:t>
            </w:r>
            <w:r w:rsidR="4F004634">
              <w:rPr/>
              <w:t xml:space="preserve"> </w:t>
            </w:r>
            <w:r w:rsidR="4F004634">
              <w:rPr/>
              <w:t xml:space="preserve">sign up </w:t>
            </w:r>
            <w:r w:rsidR="4F004634">
              <w:rPr/>
              <w:t>"</w:t>
            </w:r>
            <w:r w:rsidR="4F004634">
              <w:rPr/>
              <w:t xml:space="preserve"> button</w:t>
            </w:r>
            <w:r w:rsidR="4F004634">
              <w:rPr/>
              <w:t xml:space="preserve"> </w:t>
            </w:r>
            <w:r w:rsidR="4F004634">
              <w:rPr/>
              <w:t xml:space="preserve">on </w:t>
            </w:r>
            <w:r w:rsidR="4F004634">
              <w:rPr/>
              <w:t>the re</w:t>
            </w:r>
            <w:r w:rsidR="4F004634">
              <w:rPr/>
              <w:t>gist</w:t>
            </w:r>
            <w:r w:rsidR="4F004634">
              <w:rPr/>
              <w:t>ering w</w:t>
            </w:r>
            <w:r w:rsidR="4F004634">
              <w:rPr/>
              <w:t>indow</w:t>
            </w:r>
          </w:p>
          <w:p w:rsidR="4F004634" w:rsidP="4F004634" w:rsidRDefault="4F004634" w14:noSpellErr="1" w14:paraId="64BD063E" w14:textId="6AEE71BA">
            <w:pPr>
              <w:pStyle w:val="aa"/>
              <w:numPr>
                <w:ilvl w:val="0"/>
                <w:numId w:val="12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4F004634">
              <w:rPr/>
              <w:t>i</w:t>
            </w:r>
            <w:r w:rsidR="4F004634">
              <w:rPr/>
              <w:t>n</w:t>
            </w:r>
            <w:r w:rsidR="4F004634">
              <w:rPr/>
              <w:t>sert "username " and "password"</w:t>
            </w:r>
          </w:p>
          <w:p w:rsidR="4F004634" w:rsidP="4F004634" w:rsidRDefault="4F004634" w14:noSpellErr="1" w14:paraId="406E4C4E" w14:textId="3D124137">
            <w:pPr>
              <w:pStyle w:val="aa"/>
            </w:pPr>
            <w:r w:rsidR="4F004634">
              <w:rPr/>
              <w:t>_</w:t>
            </w:r>
            <w:r w:rsidR="4F004634">
              <w:rPr/>
              <w:t>_______________________________________________________</w:t>
            </w:r>
          </w:p>
          <w:p w:rsidR="4F004634" w:rsidP="4F004634" w:rsidRDefault="4F004634" w14:noSpellErr="1" w14:paraId="1985B6CA" w14:textId="63E12F0C">
            <w:pPr>
              <w:pStyle w:val="aa"/>
              <w:numPr>
                <w:ilvl w:val="0"/>
                <w:numId w:val="14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4F004634">
              <w:rPr/>
              <w:t>insert</w:t>
            </w:r>
            <w:r w:rsidR="4F004634">
              <w:rPr/>
              <w:t xml:space="preserve"> "</w:t>
            </w:r>
            <w:r w:rsidR="4F004634">
              <w:rPr/>
              <w:t>us</w:t>
            </w:r>
            <w:r w:rsidR="4F004634">
              <w:rPr/>
              <w:t>ername</w:t>
            </w:r>
            <w:r w:rsidR="4F004634">
              <w:rPr/>
              <w:t>"</w:t>
            </w:r>
            <w:r w:rsidR="4F004634">
              <w:rPr/>
              <w:t xml:space="preserve"> and "</w:t>
            </w:r>
            <w:r w:rsidR="4F004634">
              <w:rPr/>
              <w:t>password</w:t>
            </w:r>
            <w:r w:rsidR="4F004634">
              <w:rPr/>
              <w:t>"</w:t>
            </w:r>
            <w:r w:rsidR="4F004634">
              <w:rPr/>
              <w:t xml:space="preserve"> on</w:t>
            </w:r>
            <w:r w:rsidR="4F004634">
              <w:rPr/>
              <w:t xml:space="preserve"> the re</w:t>
            </w:r>
            <w:r w:rsidR="4F004634">
              <w:rPr/>
              <w:t>g</w:t>
            </w:r>
            <w:r w:rsidR="4F004634">
              <w:rPr/>
              <w:t xml:space="preserve">istering </w:t>
            </w:r>
            <w:r w:rsidR="4F004634">
              <w:rPr/>
              <w:t>window</w:t>
            </w:r>
          </w:p>
          <w:p w:rsidR="4F004634" w:rsidP="4F004634" w:rsidRDefault="4F004634" w14:noSpellErr="1" w14:paraId="2347DD56" w14:textId="67A5B25C">
            <w:pPr>
              <w:pStyle w:val="aa"/>
              <w:numPr>
                <w:ilvl w:val="0"/>
                <w:numId w:val="14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4F004634">
              <w:rPr/>
              <w:t xml:space="preserve">click </w:t>
            </w:r>
            <w:r w:rsidR="4F004634">
              <w:rPr/>
              <w:t>the "</w:t>
            </w:r>
            <w:r w:rsidR="4F004634">
              <w:rPr/>
              <w:t xml:space="preserve"> </w:t>
            </w:r>
            <w:r w:rsidR="4F004634">
              <w:rPr/>
              <w:t xml:space="preserve">sign </w:t>
            </w:r>
            <w:r w:rsidR="4F004634">
              <w:rPr/>
              <w:t>in</w:t>
            </w:r>
            <w:r w:rsidR="4F004634">
              <w:rPr/>
              <w:t xml:space="preserve"> </w:t>
            </w:r>
            <w:r w:rsidR="4F004634">
              <w:rPr/>
              <w:t>"</w:t>
            </w:r>
            <w:r w:rsidR="4F004634">
              <w:rPr/>
              <w:t xml:space="preserve"> button</w:t>
            </w:r>
            <w:r w:rsidR="4F004634">
              <w:rPr/>
              <w:t xml:space="preserve"> </w:t>
            </w:r>
          </w:p>
          <w:p w:rsidR="4F004634" w:rsidP="4F004634" w:rsidRDefault="4F004634" w14:noSpellErr="1" w14:paraId="08E228D3" w14:textId="0CA6026B">
            <w:pPr>
              <w:pStyle w:val="aa"/>
              <w:numPr>
                <w:ilvl w:val="0"/>
                <w:numId w:val="14"/>
              </w:numPr>
              <w:rPr>
                <w:rFonts w:ascii="Mangal" w:hAnsi="Mangal" w:eastAsia="Mangal" w:cs="Mangal"/>
                <w:sz w:val="24"/>
                <w:szCs w:val="24"/>
              </w:rPr>
            </w:pPr>
            <w:r w:rsidR="4F004634">
              <w:rPr/>
              <w:t>dis</w:t>
            </w:r>
            <w:r w:rsidR="4F004634">
              <w:rPr/>
              <w:t>play th</w:t>
            </w:r>
            <w:r w:rsidR="4F004634">
              <w:rPr/>
              <w:t xml:space="preserve">e </w:t>
            </w:r>
            <w:r w:rsidR="4F004634">
              <w:rPr/>
              <w:t>stored</w:t>
            </w:r>
            <w:r w:rsidR="4F004634">
              <w:rPr/>
              <w:t xml:space="preserve"> </w:t>
            </w:r>
            <w:r w:rsidR="4F004634">
              <w:rPr/>
              <w:t xml:space="preserve">information </w:t>
            </w:r>
            <w:r w:rsidR="4F004634">
              <w:rPr/>
              <w:t>of the user</w:t>
            </w:r>
          </w:p>
        </w:tc>
      </w:tr>
    </w:tbl>
    <w:p w:rsidR="4F004634" w:rsidP="4F004634" w:rsidRDefault="4F004634" w14:paraId="275F469C" w14:textId="6FC038F2">
      <w:pPr>
        <w:pStyle w:val="a"/>
      </w:pPr>
    </w:p>
    <w:p w:rsidR="4F004634" w:rsidP="4F004634" w:rsidRDefault="4F004634" w14:paraId="3F7A1EF0" w14:textId="504A7AED">
      <w:pPr>
        <w:pStyle w:val="a"/>
      </w:pPr>
    </w:p>
    <w:p w:rsidR="4F004634" w:rsidP="4F004634" w:rsidRDefault="4F004634" w14:paraId="08D18D2A" w14:textId="53001DF3">
      <w:pPr>
        <w:pStyle w:val="a"/>
      </w:pPr>
    </w:p>
    <w:sectPr w:rsidR="00000000"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0">
    <w:nsid w:val="00000001"/>
    <w:multiLevelType w:val="multilevel"/>
    <w:tmpl w:val="0000000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CA09E060-801A-4A11-ACFA-4F4F0380EBA6}"/>
  <w14:docId w14:val="35A1977E"/>
  <w:rsids>
    <w:rsidRoot w:val="065080E9"/>
    <w:rsid w:val="065080E9"/>
    <w:rsid w:val="0FEC9F87"/>
    <w:rsid w:val="1871FAEE"/>
    <w:rsid w:val="199692FF"/>
    <w:rsid w:val="1BE4F1F8"/>
    <w:rsid w:val="4F004634"/>
    <w:rsid w:val="6431D0F6"/>
    <w:rsid w:val="704586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imes New Roman" w:eastAsiaTheme="minor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编号字符"/>
  </w:style>
  <w:style w:type="character" w:styleId="a4" w:customStyle="1">
    <w:name w:val="项目符号"/>
    <w:rPr>
      <w:rFonts w:ascii="OpenSymbol" w:hAnsi="OpenSymbol" w:eastAsia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 w:customStyle="1">
    <w:name w:val="目录"/>
    <w:basedOn w:val="a"/>
    <w:pPr>
      <w:suppressLineNumbers/>
    </w:pPr>
  </w:style>
  <w:style w:type="paragraph" w:styleId="aa" w:customStyle="1">
    <w:name w:val="表格内容"/>
    <w:basedOn w:val="a"/>
    <w:pPr>
      <w:suppressLineNumbers/>
    </w:pPr>
  </w:style>
  <w:style w:type="paragraph" w:styleId="ab" w:customStyle="1">
    <w:name w:val="表格标题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Barry Chen</dc:creator>
  <keywords/>
  <lastModifiedBy>CHEN BARRY</lastModifiedBy>
  <revision>9</revision>
  <lastPrinted>1601-01-01T00:00:00.0000000Z</lastPrinted>
  <dcterms:created xsi:type="dcterms:W3CDTF">2015-03-28T07:41:00.0000000Z</dcterms:created>
  <dcterms:modified xsi:type="dcterms:W3CDTF">2015-04-02T07:36:04.3669455Z</dcterms:modified>
</coreProperties>
</file>